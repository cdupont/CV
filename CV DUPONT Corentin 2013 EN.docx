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99C" w:rsidRPr="00600622" w:rsidRDefault="008E575C" w:rsidP="00D3499C">
      <w:pPr>
        <w:pStyle w:val="CVEntete"/>
        <w:snapToGrid w:val="0"/>
        <w:rPr>
          <w:lang w:val="en-US"/>
        </w:rPr>
      </w:pPr>
      <w:r>
        <w:rPr>
          <w:noProof/>
          <w:lang w:val="en-US"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-34.5pt;margin-top:-31.9pt;width:160.5pt;height:133.65pt;z-index:251657216">
            <v:textbox style="mso-next-textbox:#_x0000_s1033">
              <w:txbxContent>
                <w:p w:rsidR="00D3499C" w:rsidRPr="00276509" w:rsidRDefault="00D3499C" w:rsidP="005D1970">
                  <w:pPr>
                    <w:pStyle w:val="CVEntete"/>
                    <w:snapToGrid w:val="0"/>
                    <w:spacing w:before="120"/>
                    <w:rPr>
                      <w:lang w:val="en-GB"/>
                    </w:rPr>
                  </w:pPr>
                  <w:bookmarkStart w:id="0" w:name="Prenom"/>
                  <w:bookmarkEnd w:id="0"/>
                  <w:r w:rsidRPr="00276509">
                    <w:rPr>
                      <w:lang w:val="en-GB"/>
                    </w:rPr>
                    <w:t>Corentin DUPONT</w:t>
                  </w:r>
                </w:p>
                <w:p w:rsidR="00D3499C" w:rsidRPr="00276509" w:rsidRDefault="009D5A73" w:rsidP="00D3499C">
                  <w:pPr>
                    <w:pStyle w:val="CVCorp"/>
                    <w:rPr>
                      <w:lang w:val="en-GB"/>
                    </w:rPr>
                  </w:pPr>
                  <w:r w:rsidRPr="00276509">
                    <w:rPr>
                      <w:lang w:val="en-GB"/>
                    </w:rPr>
                    <w:t>3</w:t>
                  </w:r>
                  <w:r w:rsidR="00C11214">
                    <w:rPr>
                      <w:lang w:val="en-GB"/>
                    </w:rPr>
                    <w:t>5</w:t>
                  </w:r>
                  <w:r w:rsidR="00D3499C" w:rsidRPr="00276509">
                    <w:rPr>
                      <w:lang w:val="en-GB"/>
                    </w:rPr>
                    <w:t xml:space="preserve"> </w:t>
                  </w:r>
                  <w:r w:rsidR="000F3543" w:rsidRPr="00276509">
                    <w:rPr>
                      <w:lang w:val="en-GB"/>
                    </w:rPr>
                    <w:t>years old</w:t>
                  </w:r>
                </w:p>
                <w:p w:rsidR="00B36B11" w:rsidRPr="00B36B11" w:rsidRDefault="00B36B11" w:rsidP="00D3499C">
                  <w:pPr>
                    <w:pStyle w:val="CVCorp"/>
                    <w:rPr>
                      <w:lang w:val="en-GB"/>
                    </w:rPr>
                  </w:pPr>
                  <w:r w:rsidRPr="00B36B11">
                    <w:rPr>
                      <w:lang w:val="en-GB"/>
                    </w:rPr>
                    <w:t>Nationality: French</w:t>
                  </w:r>
                </w:p>
                <w:p w:rsidR="00D3499C" w:rsidRPr="00276509" w:rsidRDefault="00B36B11" w:rsidP="00D3499C">
                  <w:pPr>
                    <w:pStyle w:val="CVCorp"/>
                  </w:pPr>
                  <w:r w:rsidRPr="00276509">
                    <w:t>+39 380 6412093</w:t>
                  </w:r>
                </w:p>
                <w:p w:rsidR="00D3499C" w:rsidRPr="00276509" w:rsidRDefault="00B36B11" w:rsidP="00D3499C">
                  <w:pPr>
                    <w:pStyle w:val="CVCorp"/>
                  </w:pPr>
                  <w:r w:rsidRPr="00276509">
                    <w:t>cdupont@create-net.org</w:t>
                  </w:r>
                </w:p>
                <w:p w:rsidR="000F3543" w:rsidRPr="00276509" w:rsidRDefault="000300FF">
                  <w:r>
                    <w:t>V</w:t>
                  </w:r>
                  <w:r w:rsidR="00B36B11" w:rsidRPr="00276509">
                    <w:t>ia Alla Cascata, 7</w:t>
                  </w:r>
                </w:p>
                <w:p w:rsidR="00B36B11" w:rsidRDefault="00B36B11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38123 Trento</w:t>
                  </w:r>
                  <w:r w:rsidR="00276509">
                    <w:rPr>
                      <w:lang w:val="en-GB"/>
                    </w:rPr>
                    <w:t>, Italy</w:t>
                  </w:r>
                </w:p>
                <w:p w:rsidR="00DB4003" w:rsidRPr="005308BB" w:rsidRDefault="00DB4003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www.corentindupont.info</w:t>
                  </w:r>
                </w:p>
              </w:txbxContent>
            </v:textbox>
          </v:shape>
        </w:pict>
      </w:r>
      <w:r w:rsidRPr="008E575C">
        <w:rPr>
          <w:caps/>
          <w:noProof/>
          <w:sz w:val="36"/>
          <w:szCs w:val="36"/>
          <w:lang w:val="en-US" w:eastAsia="fr-FR"/>
        </w:rPr>
        <w:pict>
          <v:shape id="_x0000_s1036" type="#_x0000_t202" style="position:absolute;margin-left:162.15pt;margin-top:10.3pt;width:304pt;height:68pt;z-index:251658240" stroked="f">
            <v:textbox style="mso-next-textbox:#_x0000_s1036">
              <w:txbxContent>
                <w:p w:rsidR="00FE534A" w:rsidRDefault="00C11214" w:rsidP="00E861A6">
                  <w:pPr>
                    <w:spacing w:after="120"/>
                    <w:jc w:val="center"/>
                    <w:rPr>
                      <w:sz w:val="40"/>
                      <w:szCs w:val="40"/>
                      <w:lang w:val="en-US"/>
                    </w:rPr>
                  </w:pPr>
                  <w:r>
                    <w:rPr>
                      <w:sz w:val="40"/>
                      <w:szCs w:val="40"/>
                      <w:lang w:val="en-US"/>
                    </w:rPr>
                    <w:t xml:space="preserve">Computer Science </w:t>
                  </w:r>
                  <w:r w:rsidR="00B36B11" w:rsidRPr="004D4A9A">
                    <w:rPr>
                      <w:sz w:val="40"/>
                      <w:szCs w:val="40"/>
                      <w:lang w:val="en-US"/>
                    </w:rPr>
                    <w:t>Researcher</w:t>
                  </w:r>
                </w:p>
                <w:p w:rsidR="00C11214" w:rsidRPr="004D4A9A" w:rsidRDefault="00C11214" w:rsidP="00E861A6">
                  <w:pPr>
                    <w:spacing w:after="120"/>
                    <w:jc w:val="center"/>
                    <w:rPr>
                      <w:sz w:val="40"/>
                      <w:szCs w:val="40"/>
                      <w:lang w:val="en-US"/>
                    </w:rPr>
                  </w:pPr>
                  <w:r>
                    <w:rPr>
                      <w:sz w:val="40"/>
                      <w:szCs w:val="40"/>
                      <w:lang w:val="en-US"/>
                    </w:rPr>
                    <w:t>PhD Student</w:t>
                  </w:r>
                </w:p>
                <w:p w:rsidR="00C00B77" w:rsidRDefault="00C00B77"/>
              </w:txbxContent>
            </v:textbox>
          </v:shape>
        </w:pict>
      </w:r>
    </w:p>
    <w:p w:rsidR="00D3499C" w:rsidRPr="00600622" w:rsidRDefault="00D3499C" w:rsidP="00D3499C">
      <w:pPr>
        <w:pStyle w:val="CVCorp"/>
        <w:rPr>
          <w:lang w:val="en-US"/>
        </w:rPr>
      </w:pPr>
    </w:p>
    <w:p w:rsidR="009D0663" w:rsidRPr="009D0663" w:rsidRDefault="009D0663" w:rsidP="00492548">
      <w:pPr>
        <w:pStyle w:val="CVTitre"/>
        <w:rPr>
          <w:sz w:val="24"/>
        </w:rPr>
      </w:pPr>
    </w:p>
    <w:p w:rsidR="00456C9D" w:rsidRPr="00600622" w:rsidRDefault="00393E14" w:rsidP="00492548">
      <w:pPr>
        <w:pStyle w:val="CVTitre"/>
      </w:pPr>
      <w:bookmarkStart w:id="1" w:name="Type_Fonctionnel"/>
      <w:bookmarkEnd w:id="1"/>
      <w:r>
        <w:t>Education</w:t>
      </w:r>
    </w:p>
    <w:tbl>
      <w:tblPr>
        <w:tblW w:w="9720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340"/>
        <w:gridCol w:w="1440"/>
        <w:gridCol w:w="5940"/>
      </w:tblGrid>
      <w:tr w:rsidR="000300FF" w:rsidRPr="00600622" w:rsidTr="000300FF">
        <w:trPr>
          <w:trHeight w:val="340"/>
        </w:trPr>
        <w:tc>
          <w:tcPr>
            <w:tcW w:w="2340" w:type="dxa"/>
          </w:tcPr>
          <w:p w:rsidR="000300FF" w:rsidRPr="00885EDC" w:rsidRDefault="000300FF" w:rsidP="000300FF">
            <w:pPr>
              <w:pStyle w:val="CVCorpItalique"/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PhD in Computer Science</w:t>
            </w:r>
          </w:p>
        </w:tc>
        <w:tc>
          <w:tcPr>
            <w:tcW w:w="1440" w:type="dxa"/>
          </w:tcPr>
          <w:p w:rsidR="000300FF" w:rsidRPr="00C367D2" w:rsidRDefault="000300FF" w:rsidP="000300FF">
            <w:pPr>
              <w:tabs>
                <w:tab w:val="left" w:pos="1701"/>
              </w:tabs>
              <w:snapToGrid w:val="0"/>
              <w:spacing w:after="60" w:line="240" w:lineRule="atLeas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On-going  (snd year)</w:t>
            </w:r>
          </w:p>
        </w:tc>
        <w:tc>
          <w:tcPr>
            <w:tcW w:w="5940" w:type="dxa"/>
          </w:tcPr>
          <w:p w:rsidR="000300FF" w:rsidRPr="00C367D2" w:rsidRDefault="000300FF" w:rsidP="000B7F33">
            <w:pPr>
              <w:tabs>
                <w:tab w:val="left" w:pos="1701"/>
              </w:tabs>
              <w:snapToGrid w:val="0"/>
              <w:spacing w:after="60" w:line="240" w:lineRule="atLeas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University of Trento, Italy. Thesis</w:t>
            </w:r>
            <w:r w:rsidR="000B7F33">
              <w:rPr>
                <w:sz w:val="22"/>
                <w:szCs w:val="22"/>
                <w:lang w:val="en-US"/>
              </w:rPr>
              <w:t xml:space="preserve"> on</w:t>
            </w:r>
            <w:r w:rsidR="00A24F64">
              <w:rPr>
                <w:sz w:val="22"/>
                <w:szCs w:val="22"/>
                <w:lang w:val="en-US"/>
              </w:rPr>
              <w:t xml:space="preserve"> Energy Aware Software in</w:t>
            </w:r>
            <w:r>
              <w:rPr>
                <w:sz w:val="22"/>
                <w:szCs w:val="22"/>
                <w:lang w:val="en-US"/>
              </w:rPr>
              <w:t xml:space="preserve"> Cloud Computing.</w:t>
            </w:r>
          </w:p>
        </w:tc>
      </w:tr>
      <w:tr w:rsidR="000300FF" w:rsidRPr="00600622" w:rsidTr="000300FF">
        <w:trPr>
          <w:trHeight w:val="340"/>
        </w:trPr>
        <w:tc>
          <w:tcPr>
            <w:tcW w:w="2340" w:type="dxa"/>
          </w:tcPr>
          <w:p w:rsidR="000300FF" w:rsidRPr="00885EDC" w:rsidRDefault="000300FF" w:rsidP="000300FF">
            <w:pPr>
              <w:pStyle w:val="CVCorpItalique"/>
              <w:snapToGrid w:val="0"/>
              <w:rPr>
                <w:sz w:val="22"/>
                <w:szCs w:val="22"/>
                <w:lang w:val="en-US"/>
              </w:rPr>
            </w:pPr>
            <w:r w:rsidRPr="00885EDC">
              <w:rPr>
                <w:sz w:val="22"/>
                <w:szCs w:val="22"/>
                <w:lang w:val="en-US"/>
              </w:rPr>
              <w:t>Engineer Diploma</w:t>
            </w:r>
            <w:r>
              <w:rPr>
                <w:sz w:val="22"/>
                <w:szCs w:val="22"/>
                <w:lang w:val="en-US"/>
              </w:rPr>
              <w:t xml:space="preserve"> (Master’s degree)</w:t>
            </w:r>
          </w:p>
        </w:tc>
        <w:tc>
          <w:tcPr>
            <w:tcW w:w="1440" w:type="dxa"/>
          </w:tcPr>
          <w:p w:rsidR="000300FF" w:rsidRPr="00C367D2" w:rsidRDefault="000300FF" w:rsidP="000300FF">
            <w:pPr>
              <w:pStyle w:val="CVCorp"/>
              <w:snapToGrid w:val="0"/>
              <w:spacing w:after="60"/>
              <w:rPr>
                <w:sz w:val="22"/>
                <w:szCs w:val="22"/>
                <w:lang w:val="en-US"/>
              </w:rPr>
            </w:pPr>
            <w:r w:rsidRPr="00C367D2">
              <w:rPr>
                <w:sz w:val="22"/>
                <w:szCs w:val="22"/>
                <w:lang w:val="en-US"/>
              </w:rPr>
              <w:t>2003</w:t>
            </w:r>
          </w:p>
        </w:tc>
        <w:tc>
          <w:tcPr>
            <w:tcW w:w="5940" w:type="dxa"/>
          </w:tcPr>
          <w:p w:rsidR="000300FF" w:rsidRPr="00C367D2" w:rsidRDefault="000300FF" w:rsidP="000300FF">
            <w:pPr>
              <w:pStyle w:val="CVCorp"/>
              <w:spacing w:after="60"/>
              <w:jc w:val="left"/>
              <w:rPr>
                <w:rFonts w:ascii="Times" w:hAnsi="Times"/>
                <w:iCs/>
                <w:sz w:val="22"/>
                <w:szCs w:val="22"/>
              </w:rPr>
            </w:pPr>
            <w:r w:rsidRPr="00C367D2">
              <w:rPr>
                <w:sz w:val="22"/>
                <w:szCs w:val="22"/>
              </w:rPr>
              <w:t xml:space="preserve">Institut Supérieur d’Electronique et du Numérique (ISEN - Toulon, </w:t>
            </w:r>
            <w:r>
              <w:rPr>
                <w:sz w:val="22"/>
                <w:szCs w:val="22"/>
              </w:rPr>
              <w:t>fo</w:t>
            </w:r>
            <w:r w:rsidRPr="00C367D2">
              <w:rPr>
                <w:sz w:val="22"/>
                <w:szCs w:val="22"/>
              </w:rPr>
              <w:t xml:space="preserve">rmerly ISEM), France, </w:t>
            </w:r>
            <w:r w:rsidRPr="00C367D2">
              <w:rPr>
                <w:rFonts w:ascii="Times" w:hAnsi="Times"/>
                <w:iCs/>
                <w:sz w:val="22"/>
                <w:szCs w:val="22"/>
              </w:rPr>
              <w:t>Real Time Computing option</w:t>
            </w:r>
          </w:p>
        </w:tc>
      </w:tr>
      <w:tr w:rsidR="000300FF" w:rsidRPr="00C367D2" w:rsidTr="000300FF">
        <w:trPr>
          <w:trHeight w:val="340"/>
        </w:trPr>
        <w:tc>
          <w:tcPr>
            <w:tcW w:w="2340" w:type="dxa"/>
          </w:tcPr>
          <w:p w:rsidR="000300FF" w:rsidRPr="00885EDC" w:rsidRDefault="000300FF" w:rsidP="000300FF">
            <w:pPr>
              <w:pStyle w:val="CVCorpItalique"/>
              <w:snapToGrid w:val="0"/>
              <w:spacing w:after="60"/>
              <w:rPr>
                <w:sz w:val="22"/>
                <w:szCs w:val="22"/>
                <w:lang w:val="en-US"/>
              </w:rPr>
            </w:pPr>
            <w:r w:rsidRPr="00885EDC">
              <w:rPr>
                <w:sz w:val="22"/>
                <w:szCs w:val="22"/>
                <w:lang w:val="en-US"/>
              </w:rPr>
              <w:t>Languages</w:t>
            </w:r>
          </w:p>
        </w:tc>
        <w:tc>
          <w:tcPr>
            <w:tcW w:w="1440" w:type="dxa"/>
          </w:tcPr>
          <w:p w:rsidR="000300FF" w:rsidRPr="00885EDC" w:rsidRDefault="000300FF" w:rsidP="000300FF">
            <w:pPr>
              <w:tabs>
                <w:tab w:val="left" w:pos="1701"/>
              </w:tabs>
              <w:snapToGrid w:val="0"/>
              <w:spacing w:after="60" w:line="240" w:lineRule="atLeast"/>
              <w:rPr>
                <w:sz w:val="22"/>
                <w:szCs w:val="22"/>
                <w:lang w:val="en-US"/>
              </w:rPr>
            </w:pPr>
            <w:r w:rsidRPr="00885EDC">
              <w:rPr>
                <w:sz w:val="22"/>
                <w:szCs w:val="22"/>
                <w:lang w:val="en-US"/>
              </w:rPr>
              <w:t>French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885EDC">
              <w:rPr>
                <w:sz w:val="22"/>
                <w:szCs w:val="22"/>
                <w:lang w:val="en-US"/>
              </w:rPr>
              <w:t>English</w:t>
            </w:r>
            <w:r>
              <w:rPr>
                <w:sz w:val="22"/>
                <w:szCs w:val="22"/>
                <w:lang w:val="en-US"/>
              </w:rPr>
              <w:t xml:space="preserve">  </w:t>
            </w:r>
            <w:r w:rsidRPr="00885EDC">
              <w:rPr>
                <w:sz w:val="22"/>
                <w:szCs w:val="22"/>
                <w:lang w:val="en-US"/>
              </w:rPr>
              <w:t>Italian</w:t>
            </w:r>
          </w:p>
        </w:tc>
        <w:tc>
          <w:tcPr>
            <w:tcW w:w="5940" w:type="dxa"/>
          </w:tcPr>
          <w:p w:rsidR="000300FF" w:rsidRPr="00885EDC" w:rsidRDefault="000300FF" w:rsidP="000300FF">
            <w:pPr>
              <w:pStyle w:val="CVCorp"/>
              <w:jc w:val="left"/>
              <w:rPr>
                <w:rFonts w:ascii="Times" w:hAnsi="Times"/>
                <w:iCs/>
                <w:sz w:val="22"/>
                <w:szCs w:val="22"/>
                <w:lang w:val="en-US"/>
              </w:rPr>
            </w:pPr>
            <w:r w:rsidRPr="00885EDC">
              <w:rPr>
                <w:rFonts w:ascii="Times" w:hAnsi="Times"/>
                <w:iCs/>
                <w:sz w:val="22"/>
                <w:szCs w:val="22"/>
                <w:lang w:val="en-US"/>
              </w:rPr>
              <w:t>Native language</w:t>
            </w:r>
          </w:p>
          <w:p w:rsidR="000300FF" w:rsidRPr="00885EDC" w:rsidRDefault="000300FF" w:rsidP="000300FF">
            <w:pPr>
              <w:tabs>
                <w:tab w:val="left" w:pos="1701"/>
              </w:tabs>
              <w:snapToGrid w:val="0"/>
              <w:spacing w:line="240" w:lineRule="atLeast"/>
              <w:rPr>
                <w:b/>
                <w:sz w:val="22"/>
                <w:szCs w:val="22"/>
                <w:lang w:val="en-US"/>
              </w:rPr>
            </w:pPr>
            <w:r w:rsidRPr="00885EDC">
              <w:rPr>
                <w:b/>
                <w:sz w:val="22"/>
                <w:szCs w:val="22"/>
                <w:lang w:val="en-US"/>
              </w:rPr>
              <w:t>Fluent</w:t>
            </w:r>
            <w:r w:rsidRPr="00885EDC">
              <w:rPr>
                <w:sz w:val="22"/>
                <w:szCs w:val="22"/>
                <w:lang w:val="en-US"/>
              </w:rPr>
              <w:t xml:space="preserve"> (</w:t>
            </w:r>
            <w:r w:rsidRPr="00885EDC">
              <w:rPr>
                <w:bCs/>
                <w:sz w:val="22"/>
                <w:szCs w:val="22"/>
                <w:lang w:val="en-US"/>
              </w:rPr>
              <w:t>647/700 at the TOEFL, 980/990 at the TOEIC</w:t>
            </w:r>
            <w:r w:rsidRPr="00885EDC">
              <w:rPr>
                <w:b/>
                <w:sz w:val="22"/>
                <w:szCs w:val="22"/>
                <w:lang w:val="en-US"/>
              </w:rPr>
              <w:t>)</w:t>
            </w:r>
          </w:p>
          <w:p w:rsidR="000300FF" w:rsidRPr="00885EDC" w:rsidRDefault="000300FF" w:rsidP="000300FF">
            <w:pPr>
              <w:tabs>
                <w:tab w:val="left" w:pos="1701"/>
              </w:tabs>
              <w:snapToGrid w:val="0"/>
              <w:spacing w:line="240" w:lineRule="atLeast"/>
              <w:rPr>
                <w:b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Fluent</w:t>
            </w:r>
            <w:r w:rsidRPr="00885EDC">
              <w:rPr>
                <w:bCs/>
                <w:sz w:val="22"/>
                <w:szCs w:val="22"/>
                <w:lang w:val="en-US"/>
              </w:rPr>
              <w:t xml:space="preserve"> (Living in Italy since 2010)</w:t>
            </w:r>
          </w:p>
        </w:tc>
      </w:tr>
    </w:tbl>
    <w:p w:rsidR="00456C9D" w:rsidRPr="00600622" w:rsidRDefault="00456C9D" w:rsidP="00C44360">
      <w:pPr>
        <w:pStyle w:val="CVTitre"/>
        <w:tabs>
          <w:tab w:val="left" w:pos="5706"/>
        </w:tabs>
      </w:pPr>
      <w:r w:rsidRPr="00600622">
        <w:t>techni</w:t>
      </w:r>
      <w:r w:rsidR="00F7224C" w:rsidRPr="00600622">
        <w:t>CAL SKILLS</w:t>
      </w:r>
      <w:r w:rsidR="006E7C27">
        <w:t xml:space="preserve"> AND COMPETENCES</w:t>
      </w:r>
      <w:r w:rsidR="00C44360">
        <w:tab/>
      </w:r>
    </w:p>
    <w:tbl>
      <w:tblPr>
        <w:tblW w:w="9720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3261"/>
        <w:gridCol w:w="6459"/>
      </w:tblGrid>
      <w:tr w:rsidR="00456C9D" w:rsidRPr="00C367D2" w:rsidTr="000300FF">
        <w:trPr>
          <w:cantSplit/>
          <w:trHeight w:val="340"/>
        </w:trPr>
        <w:tc>
          <w:tcPr>
            <w:tcW w:w="3261" w:type="dxa"/>
          </w:tcPr>
          <w:p w:rsidR="00456C9D" w:rsidRPr="00885EDC" w:rsidRDefault="00456C9D" w:rsidP="007068D4">
            <w:pPr>
              <w:pStyle w:val="CVCorpItalique"/>
              <w:snapToGrid w:val="0"/>
              <w:rPr>
                <w:sz w:val="22"/>
                <w:szCs w:val="22"/>
                <w:lang w:val="en-US"/>
              </w:rPr>
            </w:pPr>
            <w:r w:rsidRPr="00885EDC">
              <w:rPr>
                <w:sz w:val="22"/>
                <w:szCs w:val="22"/>
                <w:lang w:val="en-US"/>
              </w:rPr>
              <w:t>Operating Systems</w:t>
            </w:r>
          </w:p>
        </w:tc>
        <w:tc>
          <w:tcPr>
            <w:tcW w:w="6459" w:type="dxa"/>
          </w:tcPr>
          <w:p w:rsidR="00456C9D" w:rsidRPr="00885EDC" w:rsidRDefault="00456C9D" w:rsidP="007068D4">
            <w:pPr>
              <w:pStyle w:val="CVCorp"/>
              <w:snapToGrid w:val="0"/>
              <w:rPr>
                <w:sz w:val="22"/>
                <w:szCs w:val="22"/>
                <w:lang w:val="en-US"/>
              </w:rPr>
            </w:pPr>
            <w:r w:rsidRPr="00885EDC">
              <w:rPr>
                <w:b/>
                <w:sz w:val="22"/>
                <w:szCs w:val="22"/>
                <w:lang w:val="en-US"/>
              </w:rPr>
              <w:t>Linux</w:t>
            </w:r>
            <w:r w:rsidRPr="00885EDC">
              <w:rPr>
                <w:sz w:val="22"/>
                <w:szCs w:val="22"/>
                <w:lang w:val="en-US"/>
              </w:rPr>
              <w:t xml:space="preserve">, Windows, Solaris, </w:t>
            </w:r>
            <w:r w:rsidR="00891FE6" w:rsidRPr="00885EDC">
              <w:rPr>
                <w:sz w:val="22"/>
                <w:szCs w:val="22"/>
                <w:lang w:val="en-US"/>
              </w:rPr>
              <w:t>HP-UX</w:t>
            </w:r>
          </w:p>
        </w:tc>
      </w:tr>
      <w:tr w:rsidR="00456C9D" w:rsidRPr="00C367D2" w:rsidTr="000300FF">
        <w:trPr>
          <w:cantSplit/>
          <w:trHeight w:val="340"/>
        </w:trPr>
        <w:tc>
          <w:tcPr>
            <w:tcW w:w="3261" w:type="dxa"/>
          </w:tcPr>
          <w:p w:rsidR="00456C9D" w:rsidRPr="00885EDC" w:rsidRDefault="00891FE6" w:rsidP="007068D4">
            <w:pPr>
              <w:pStyle w:val="CVCorpItalique"/>
              <w:snapToGrid w:val="0"/>
              <w:rPr>
                <w:sz w:val="22"/>
                <w:szCs w:val="22"/>
                <w:lang w:val="en-US"/>
              </w:rPr>
            </w:pPr>
            <w:r w:rsidRPr="00885EDC">
              <w:rPr>
                <w:sz w:val="22"/>
                <w:szCs w:val="22"/>
                <w:lang w:val="en-US"/>
              </w:rPr>
              <w:t>Languages</w:t>
            </w:r>
          </w:p>
        </w:tc>
        <w:tc>
          <w:tcPr>
            <w:tcW w:w="6459" w:type="dxa"/>
          </w:tcPr>
          <w:p w:rsidR="00456C9D" w:rsidRPr="00885EDC" w:rsidRDefault="00492548" w:rsidP="00CE65D1">
            <w:pPr>
              <w:pStyle w:val="CVCorp"/>
              <w:snapToGrid w:val="0"/>
              <w:rPr>
                <w:bCs/>
                <w:sz w:val="22"/>
                <w:szCs w:val="22"/>
                <w:lang w:val="en-US"/>
              </w:rPr>
            </w:pPr>
            <w:r w:rsidRPr="00885EDC">
              <w:rPr>
                <w:b/>
                <w:bCs/>
                <w:sz w:val="22"/>
                <w:szCs w:val="22"/>
                <w:lang w:val="en-US"/>
              </w:rPr>
              <w:t>Haskell</w:t>
            </w:r>
            <w:r w:rsidRPr="00885EDC">
              <w:rPr>
                <w:bCs/>
                <w:sz w:val="22"/>
                <w:szCs w:val="22"/>
                <w:lang w:val="en-US"/>
              </w:rPr>
              <w:t>,</w:t>
            </w:r>
            <w:r w:rsidRPr="00CE65D1">
              <w:rPr>
                <w:b/>
                <w:sz w:val="22"/>
                <w:szCs w:val="22"/>
                <w:lang w:val="en-US"/>
              </w:rPr>
              <w:t xml:space="preserve"> </w:t>
            </w:r>
            <w:r w:rsidR="00456C9D" w:rsidRPr="00CE65D1">
              <w:rPr>
                <w:b/>
                <w:bCs/>
                <w:sz w:val="22"/>
                <w:szCs w:val="22"/>
                <w:lang w:val="en-US"/>
              </w:rPr>
              <w:t>C++</w:t>
            </w:r>
            <w:r w:rsidR="00456C9D" w:rsidRPr="00885EDC">
              <w:rPr>
                <w:bCs/>
                <w:sz w:val="22"/>
                <w:szCs w:val="22"/>
                <w:lang w:val="en-US"/>
              </w:rPr>
              <w:t xml:space="preserve">, </w:t>
            </w:r>
            <w:r w:rsidR="00CE65D1" w:rsidRPr="00885EDC">
              <w:rPr>
                <w:bCs/>
                <w:sz w:val="22"/>
                <w:szCs w:val="22"/>
                <w:lang w:val="en-US"/>
              </w:rPr>
              <w:t xml:space="preserve">Java, </w:t>
            </w:r>
            <w:r w:rsidR="00456C9D" w:rsidRPr="00885EDC">
              <w:rPr>
                <w:sz w:val="22"/>
                <w:szCs w:val="22"/>
                <w:lang w:val="en-US"/>
              </w:rPr>
              <w:t xml:space="preserve">Ada, </w:t>
            </w:r>
            <w:r w:rsidR="00C11214">
              <w:rPr>
                <w:bCs/>
                <w:sz w:val="22"/>
                <w:szCs w:val="22"/>
                <w:lang w:val="en-US"/>
              </w:rPr>
              <w:t>Scala</w:t>
            </w:r>
          </w:p>
        </w:tc>
      </w:tr>
      <w:tr w:rsidR="00492548" w:rsidRPr="00600622" w:rsidTr="000300FF">
        <w:trPr>
          <w:cantSplit/>
          <w:trHeight w:val="340"/>
        </w:trPr>
        <w:tc>
          <w:tcPr>
            <w:tcW w:w="3261" w:type="dxa"/>
          </w:tcPr>
          <w:p w:rsidR="00492548" w:rsidRPr="00885EDC" w:rsidRDefault="00AC7B6F" w:rsidP="007068D4">
            <w:pPr>
              <w:pStyle w:val="CVCorpItalique"/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Programming</w:t>
            </w:r>
            <w:r w:rsidR="00492548" w:rsidRPr="00885EDC">
              <w:rPr>
                <w:sz w:val="22"/>
                <w:szCs w:val="22"/>
                <w:lang w:val="en-US"/>
              </w:rPr>
              <w:t xml:space="preserve"> techniques</w:t>
            </w:r>
          </w:p>
        </w:tc>
        <w:tc>
          <w:tcPr>
            <w:tcW w:w="6459" w:type="dxa"/>
          </w:tcPr>
          <w:p w:rsidR="00492548" w:rsidRPr="00885EDC" w:rsidRDefault="00AC7B6F" w:rsidP="00AC7B6F">
            <w:pPr>
              <w:pStyle w:val="CVCorp"/>
              <w:snapToGrid w:val="0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DSLs, </w:t>
            </w:r>
            <w:r w:rsidR="00492548" w:rsidRPr="00885EDC">
              <w:rPr>
                <w:b/>
                <w:bCs/>
                <w:sz w:val="22"/>
                <w:szCs w:val="22"/>
                <w:lang w:val="en-US"/>
              </w:rPr>
              <w:t>Constraint Programming</w:t>
            </w:r>
          </w:p>
        </w:tc>
      </w:tr>
      <w:tr w:rsidR="00456C9D" w:rsidRPr="00C367D2" w:rsidTr="000300FF">
        <w:trPr>
          <w:cantSplit/>
          <w:trHeight w:val="340"/>
        </w:trPr>
        <w:tc>
          <w:tcPr>
            <w:tcW w:w="3261" w:type="dxa"/>
          </w:tcPr>
          <w:p w:rsidR="00456C9D" w:rsidRPr="00885EDC" w:rsidRDefault="00891FE6" w:rsidP="007068D4">
            <w:pPr>
              <w:pStyle w:val="CVCorpItalique"/>
              <w:snapToGrid w:val="0"/>
              <w:rPr>
                <w:b/>
                <w:sz w:val="22"/>
                <w:szCs w:val="22"/>
                <w:lang w:val="en-US"/>
              </w:rPr>
            </w:pPr>
            <w:bookmarkStart w:id="2" w:name="Type_Competence"/>
            <w:bookmarkEnd w:id="2"/>
            <w:r w:rsidRPr="00885EDC">
              <w:rPr>
                <w:sz w:val="22"/>
                <w:szCs w:val="22"/>
                <w:lang w:val="en-US"/>
              </w:rPr>
              <w:t>De</w:t>
            </w:r>
            <w:r w:rsidR="00456C9D" w:rsidRPr="00885EDC">
              <w:rPr>
                <w:sz w:val="22"/>
                <w:szCs w:val="22"/>
                <w:lang w:val="en-US"/>
              </w:rPr>
              <w:t xml:space="preserve">velopment </w:t>
            </w:r>
            <w:r w:rsidRPr="00885EDC">
              <w:rPr>
                <w:sz w:val="22"/>
                <w:szCs w:val="22"/>
                <w:lang w:val="en-US"/>
              </w:rPr>
              <w:t>and Spe</w:t>
            </w:r>
            <w:r w:rsidR="00456C9D" w:rsidRPr="00885EDC">
              <w:rPr>
                <w:sz w:val="22"/>
                <w:szCs w:val="22"/>
                <w:lang w:val="en-US"/>
              </w:rPr>
              <w:t>cification</w:t>
            </w:r>
          </w:p>
        </w:tc>
        <w:tc>
          <w:tcPr>
            <w:tcW w:w="6459" w:type="dxa"/>
          </w:tcPr>
          <w:p w:rsidR="00456C9D" w:rsidRPr="00885EDC" w:rsidRDefault="00AC7B6F" w:rsidP="00AC7B6F">
            <w:pPr>
              <w:pStyle w:val="CVCorp"/>
              <w:snapToGrid w:val="0"/>
              <w:rPr>
                <w:sz w:val="22"/>
                <w:szCs w:val="22"/>
                <w:lang w:val="en-US"/>
              </w:rPr>
            </w:pPr>
            <w:r w:rsidRPr="00AC7B6F">
              <w:rPr>
                <w:b/>
                <w:sz w:val="22"/>
                <w:szCs w:val="22"/>
                <w:lang w:val="en-US"/>
              </w:rPr>
              <w:t>GHC</w:t>
            </w:r>
            <w:r>
              <w:rPr>
                <w:sz w:val="22"/>
                <w:szCs w:val="22"/>
                <w:lang w:val="en-US"/>
              </w:rPr>
              <w:t>, Vim, Eclipse</w:t>
            </w:r>
            <w:r w:rsidR="00456C9D" w:rsidRPr="00885EDC">
              <w:rPr>
                <w:sz w:val="22"/>
                <w:szCs w:val="22"/>
                <w:lang w:val="en-US"/>
              </w:rPr>
              <w:t>,</w:t>
            </w:r>
            <w:r w:rsidR="00891FE6" w:rsidRPr="00885EDC">
              <w:rPr>
                <w:sz w:val="22"/>
                <w:szCs w:val="22"/>
                <w:lang w:val="en-US"/>
              </w:rPr>
              <w:t xml:space="preserve"> </w:t>
            </w:r>
            <w:r w:rsidR="00456C9D" w:rsidRPr="00885EDC">
              <w:rPr>
                <w:sz w:val="22"/>
                <w:szCs w:val="22"/>
                <w:lang w:val="en-US"/>
              </w:rPr>
              <w:t>Linux</w:t>
            </w:r>
            <w:r w:rsidR="00891FE6" w:rsidRPr="00885EDC">
              <w:rPr>
                <w:sz w:val="22"/>
                <w:szCs w:val="22"/>
                <w:lang w:val="en-US"/>
              </w:rPr>
              <w:t xml:space="preserve"> tools</w:t>
            </w:r>
            <w:r w:rsidR="00456C9D" w:rsidRPr="00885EDC">
              <w:rPr>
                <w:sz w:val="22"/>
                <w:szCs w:val="22"/>
                <w:lang w:val="en-US"/>
              </w:rPr>
              <w:t>, Qt, Doors</w:t>
            </w:r>
          </w:p>
        </w:tc>
      </w:tr>
      <w:tr w:rsidR="00456C9D" w:rsidRPr="00C367D2" w:rsidTr="000300FF">
        <w:trPr>
          <w:cantSplit/>
          <w:trHeight w:val="340"/>
        </w:trPr>
        <w:tc>
          <w:tcPr>
            <w:tcW w:w="3261" w:type="dxa"/>
          </w:tcPr>
          <w:p w:rsidR="00456C9D" w:rsidRPr="00885EDC" w:rsidRDefault="00891FE6" w:rsidP="007068D4">
            <w:pPr>
              <w:pStyle w:val="CVCorpItalique"/>
              <w:snapToGrid w:val="0"/>
              <w:rPr>
                <w:sz w:val="22"/>
                <w:szCs w:val="22"/>
                <w:lang w:val="en-US"/>
              </w:rPr>
            </w:pPr>
            <w:r w:rsidRPr="00885EDC">
              <w:rPr>
                <w:sz w:val="22"/>
                <w:szCs w:val="22"/>
                <w:lang w:val="en-US"/>
              </w:rPr>
              <w:t>Project Management</w:t>
            </w:r>
          </w:p>
        </w:tc>
        <w:tc>
          <w:tcPr>
            <w:tcW w:w="6459" w:type="dxa"/>
          </w:tcPr>
          <w:p w:rsidR="00456C9D" w:rsidRPr="00885EDC" w:rsidRDefault="00456C9D" w:rsidP="007068D4">
            <w:pPr>
              <w:pStyle w:val="CVCorp"/>
              <w:snapToGrid w:val="0"/>
              <w:jc w:val="left"/>
              <w:rPr>
                <w:sz w:val="22"/>
                <w:szCs w:val="22"/>
                <w:lang w:val="en-US"/>
              </w:rPr>
            </w:pPr>
            <w:r w:rsidRPr="00885EDC">
              <w:rPr>
                <w:sz w:val="22"/>
                <w:szCs w:val="22"/>
                <w:lang w:val="en-US"/>
              </w:rPr>
              <w:t>C</w:t>
            </w:r>
            <w:r w:rsidR="00891FE6" w:rsidRPr="00885EDC">
              <w:rPr>
                <w:sz w:val="22"/>
                <w:szCs w:val="22"/>
                <w:lang w:val="en-US"/>
              </w:rPr>
              <w:t>MMi</w:t>
            </w:r>
            <w:r w:rsidRPr="00885EDC">
              <w:rPr>
                <w:sz w:val="22"/>
                <w:szCs w:val="22"/>
                <w:lang w:val="en-US"/>
              </w:rPr>
              <w:t xml:space="preserve"> 3</w:t>
            </w:r>
            <w:r w:rsidR="00891FE6" w:rsidRPr="00885EDC">
              <w:rPr>
                <w:sz w:val="22"/>
                <w:szCs w:val="22"/>
                <w:lang w:val="en-US"/>
              </w:rPr>
              <w:t xml:space="preserve"> level</w:t>
            </w:r>
            <w:r w:rsidRPr="00885EDC">
              <w:rPr>
                <w:sz w:val="22"/>
                <w:szCs w:val="22"/>
                <w:lang w:val="en-US"/>
              </w:rPr>
              <w:t>, MS Project</w:t>
            </w:r>
            <w:r w:rsidR="00891FE6" w:rsidRPr="00885EDC">
              <w:rPr>
                <w:sz w:val="22"/>
                <w:szCs w:val="22"/>
                <w:lang w:val="en-US"/>
              </w:rPr>
              <w:t xml:space="preserve"> &amp; OWB</w:t>
            </w:r>
          </w:p>
        </w:tc>
      </w:tr>
    </w:tbl>
    <w:p w:rsidR="00276509" w:rsidRDefault="00492548" w:rsidP="00492548">
      <w:pPr>
        <w:pStyle w:val="CVTitre"/>
        <w:pBdr>
          <w:bottom w:val="single" w:sz="6" w:space="1" w:color="auto"/>
          <w:bar w:val="single" w:sz="4" w:color="auto"/>
        </w:pBdr>
      </w:pPr>
      <w:r>
        <w:t>Published papers</w:t>
      </w:r>
    </w:p>
    <w:p w:rsidR="00276509" w:rsidRPr="00C44360" w:rsidRDefault="001D25DE" w:rsidP="00615666">
      <w:pPr>
        <w:pStyle w:val="CVCorp"/>
        <w:numPr>
          <w:ilvl w:val="0"/>
          <w:numId w:val="27"/>
        </w:numPr>
        <w:snapToGrid w:val="0"/>
        <w:rPr>
          <w:sz w:val="20"/>
          <w:szCs w:val="20"/>
          <w:lang w:val="en-US"/>
        </w:rPr>
      </w:pPr>
      <w:r w:rsidRPr="00C44360">
        <w:rPr>
          <w:sz w:val="20"/>
          <w:szCs w:val="20"/>
          <w:lang w:val="en-US"/>
        </w:rPr>
        <w:t xml:space="preserve">C. </w:t>
      </w:r>
      <w:r w:rsidR="00276509" w:rsidRPr="00C44360">
        <w:rPr>
          <w:sz w:val="20"/>
          <w:szCs w:val="20"/>
          <w:lang w:val="en-US"/>
        </w:rPr>
        <w:t xml:space="preserve">Dupont, </w:t>
      </w:r>
      <w:r w:rsidRPr="00C44360">
        <w:rPr>
          <w:sz w:val="20"/>
          <w:szCs w:val="20"/>
          <w:lang w:val="en-US"/>
        </w:rPr>
        <w:t xml:space="preserve">G. </w:t>
      </w:r>
      <w:r w:rsidR="00276509" w:rsidRPr="00C44360">
        <w:rPr>
          <w:sz w:val="20"/>
          <w:szCs w:val="20"/>
          <w:lang w:val="en-US"/>
        </w:rPr>
        <w:t>Giuliani, F</w:t>
      </w:r>
      <w:r w:rsidRPr="00C44360">
        <w:rPr>
          <w:sz w:val="20"/>
          <w:szCs w:val="20"/>
          <w:lang w:val="en-US"/>
        </w:rPr>
        <w:t>.</w:t>
      </w:r>
      <w:r w:rsidR="00276509" w:rsidRPr="00C44360">
        <w:rPr>
          <w:sz w:val="20"/>
          <w:szCs w:val="20"/>
          <w:lang w:val="en-US"/>
        </w:rPr>
        <w:t xml:space="preserve"> Hermenier</w:t>
      </w:r>
      <w:r w:rsidR="00885EDC" w:rsidRPr="00C44360">
        <w:rPr>
          <w:sz w:val="20"/>
          <w:szCs w:val="20"/>
          <w:lang w:val="en-US"/>
        </w:rPr>
        <w:t>, T</w:t>
      </w:r>
      <w:r w:rsidRPr="00C44360">
        <w:rPr>
          <w:sz w:val="20"/>
          <w:szCs w:val="20"/>
          <w:lang w:val="en-US"/>
        </w:rPr>
        <w:t>.</w:t>
      </w:r>
      <w:r w:rsidR="00885EDC" w:rsidRPr="00C44360">
        <w:rPr>
          <w:sz w:val="20"/>
          <w:szCs w:val="20"/>
          <w:lang w:val="en-US"/>
        </w:rPr>
        <w:t xml:space="preserve"> Schulze</w:t>
      </w:r>
      <w:r w:rsidR="00276509" w:rsidRPr="00C44360">
        <w:rPr>
          <w:sz w:val="20"/>
          <w:szCs w:val="20"/>
          <w:lang w:val="en-US"/>
        </w:rPr>
        <w:t>, A</w:t>
      </w:r>
      <w:r w:rsidRPr="00C44360">
        <w:rPr>
          <w:sz w:val="20"/>
          <w:szCs w:val="20"/>
          <w:lang w:val="en-US"/>
        </w:rPr>
        <w:t>.</w:t>
      </w:r>
      <w:r w:rsidR="00276509" w:rsidRPr="00C44360">
        <w:rPr>
          <w:sz w:val="20"/>
          <w:szCs w:val="20"/>
          <w:lang w:val="en-US"/>
        </w:rPr>
        <w:t xml:space="preserve"> Somov: </w:t>
      </w:r>
      <w:r w:rsidRPr="00C44360">
        <w:rPr>
          <w:sz w:val="20"/>
          <w:szCs w:val="20"/>
          <w:lang w:val="en-US"/>
        </w:rPr>
        <w:t>“</w:t>
      </w:r>
      <w:r w:rsidR="00276509" w:rsidRPr="00C44360">
        <w:rPr>
          <w:sz w:val="20"/>
          <w:szCs w:val="20"/>
          <w:lang w:val="en-US"/>
        </w:rPr>
        <w:t>An Energy Aware Framework for Virtual Machine Placement in Cloud Federated Data Centres</w:t>
      </w:r>
      <w:r w:rsidRPr="00C44360">
        <w:rPr>
          <w:sz w:val="20"/>
          <w:szCs w:val="20"/>
          <w:lang w:val="en-US"/>
        </w:rPr>
        <w:t>”</w:t>
      </w:r>
      <w:r w:rsidR="00276509" w:rsidRPr="00C44360">
        <w:rPr>
          <w:sz w:val="20"/>
          <w:szCs w:val="20"/>
          <w:lang w:val="en-US"/>
        </w:rPr>
        <w:t xml:space="preserve">, </w:t>
      </w:r>
      <w:r w:rsidR="006E7C27" w:rsidRPr="00C44360">
        <w:rPr>
          <w:sz w:val="20"/>
          <w:szCs w:val="20"/>
          <w:lang w:val="en-US"/>
        </w:rPr>
        <w:t xml:space="preserve">in </w:t>
      </w:r>
      <w:r w:rsidRPr="00C44360">
        <w:rPr>
          <w:i/>
          <w:sz w:val="20"/>
          <w:szCs w:val="20"/>
          <w:lang w:val="en-US"/>
        </w:rPr>
        <w:t>P</w:t>
      </w:r>
      <w:r w:rsidR="006E7C27" w:rsidRPr="00C44360">
        <w:rPr>
          <w:i/>
          <w:sz w:val="20"/>
          <w:szCs w:val="20"/>
          <w:lang w:val="en-US"/>
        </w:rPr>
        <w:t xml:space="preserve">roceedings of </w:t>
      </w:r>
      <w:r w:rsidR="00276509" w:rsidRPr="00C44360">
        <w:rPr>
          <w:i/>
          <w:sz w:val="20"/>
          <w:szCs w:val="20"/>
          <w:lang w:val="en-US"/>
        </w:rPr>
        <w:t xml:space="preserve"> E-Energy 2012 Third International Conference on Future Energy Systems</w:t>
      </w:r>
      <w:r w:rsidR="00215EA8" w:rsidRPr="00C44360">
        <w:rPr>
          <w:sz w:val="20"/>
          <w:szCs w:val="20"/>
          <w:lang w:val="en-US"/>
        </w:rPr>
        <w:t>, 9-11 Mai</w:t>
      </w:r>
      <w:r w:rsidR="00964248" w:rsidRPr="00C44360">
        <w:rPr>
          <w:sz w:val="20"/>
          <w:szCs w:val="20"/>
          <w:lang w:val="en-US"/>
        </w:rPr>
        <w:t xml:space="preserve"> 2012</w:t>
      </w:r>
      <w:r w:rsidR="00215EA8" w:rsidRPr="00C44360">
        <w:rPr>
          <w:sz w:val="20"/>
          <w:szCs w:val="20"/>
          <w:lang w:val="en-US"/>
        </w:rPr>
        <w:t>, Madrid.</w:t>
      </w:r>
    </w:p>
    <w:p w:rsidR="00AC7B6F" w:rsidRPr="00C44360" w:rsidRDefault="00AC7B6F" w:rsidP="00AC7B6F">
      <w:pPr>
        <w:pStyle w:val="CVCorp"/>
        <w:numPr>
          <w:ilvl w:val="0"/>
          <w:numId w:val="27"/>
        </w:numPr>
        <w:snapToGrid w:val="0"/>
        <w:rPr>
          <w:sz w:val="20"/>
          <w:szCs w:val="20"/>
          <w:lang w:val="en-US"/>
        </w:rPr>
      </w:pPr>
      <w:r w:rsidRPr="00C44360">
        <w:rPr>
          <w:sz w:val="20"/>
          <w:szCs w:val="20"/>
          <w:lang w:val="en-US"/>
        </w:rPr>
        <w:t>A. Somov, C. Dupont, and R. Giaffreda: “Smart-City Mobility with Cognitive Internet of Things”, Future Network and Mobile Summit (FUNEMS), 1–10, 2013</w:t>
      </w:r>
    </w:p>
    <w:p w:rsidR="00276509" w:rsidRPr="00C44360" w:rsidRDefault="00276509" w:rsidP="00615666">
      <w:pPr>
        <w:pStyle w:val="CVCorp"/>
        <w:numPr>
          <w:ilvl w:val="0"/>
          <w:numId w:val="27"/>
        </w:numPr>
        <w:snapToGrid w:val="0"/>
        <w:rPr>
          <w:sz w:val="20"/>
          <w:szCs w:val="20"/>
          <w:lang w:val="en-US"/>
        </w:rPr>
      </w:pPr>
      <w:r w:rsidRPr="00C44360">
        <w:rPr>
          <w:sz w:val="20"/>
          <w:szCs w:val="20"/>
          <w:lang w:val="en-US"/>
        </w:rPr>
        <w:t>M</w:t>
      </w:r>
      <w:r w:rsidR="001D25DE" w:rsidRPr="00C44360">
        <w:rPr>
          <w:sz w:val="20"/>
          <w:szCs w:val="20"/>
          <w:lang w:val="en-US"/>
        </w:rPr>
        <w:t>.-</w:t>
      </w:r>
      <w:r w:rsidRPr="00C44360">
        <w:rPr>
          <w:sz w:val="20"/>
          <w:szCs w:val="20"/>
          <w:lang w:val="en-US"/>
        </w:rPr>
        <w:t>Q</w:t>
      </w:r>
      <w:r w:rsidR="001D25DE" w:rsidRPr="00C44360">
        <w:rPr>
          <w:sz w:val="20"/>
          <w:szCs w:val="20"/>
          <w:lang w:val="en-US"/>
        </w:rPr>
        <w:t>.</w:t>
      </w:r>
      <w:r w:rsidRPr="00C44360">
        <w:rPr>
          <w:sz w:val="20"/>
          <w:szCs w:val="20"/>
          <w:lang w:val="en-US"/>
        </w:rPr>
        <w:t xml:space="preserve"> Dang, A</w:t>
      </w:r>
      <w:r w:rsidR="001D25DE" w:rsidRPr="00C44360">
        <w:rPr>
          <w:sz w:val="20"/>
          <w:szCs w:val="20"/>
          <w:lang w:val="en-US"/>
        </w:rPr>
        <w:t>.</w:t>
      </w:r>
      <w:r w:rsidRPr="00C44360">
        <w:rPr>
          <w:sz w:val="20"/>
          <w:szCs w:val="20"/>
          <w:lang w:val="en-US"/>
        </w:rPr>
        <w:t xml:space="preserve"> Somov, C</w:t>
      </w:r>
      <w:r w:rsidR="001D25DE" w:rsidRPr="00C44360">
        <w:rPr>
          <w:sz w:val="20"/>
          <w:szCs w:val="20"/>
          <w:lang w:val="en-US"/>
        </w:rPr>
        <w:t>.</w:t>
      </w:r>
      <w:r w:rsidRPr="00C44360">
        <w:rPr>
          <w:sz w:val="20"/>
          <w:szCs w:val="20"/>
          <w:lang w:val="en-US"/>
        </w:rPr>
        <w:t xml:space="preserve"> Dupont: </w:t>
      </w:r>
      <w:r w:rsidR="001D25DE" w:rsidRPr="00C44360">
        <w:rPr>
          <w:sz w:val="20"/>
          <w:szCs w:val="20"/>
          <w:lang w:val="en-US"/>
        </w:rPr>
        <w:t>“</w:t>
      </w:r>
      <w:r w:rsidRPr="00C44360">
        <w:rPr>
          <w:sz w:val="20"/>
          <w:szCs w:val="20"/>
          <w:lang w:val="en-US"/>
        </w:rPr>
        <w:t>Energy Usage and Carbon Emission Optimization Mechanism for Federated Data Centres</w:t>
      </w:r>
      <w:r w:rsidR="001D25DE" w:rsidRPr="00C44360">
        <w:rPr>
          <w:sz w:val="20"/>
          <w:szCs w:val="20"/>
          <w:lang w:val="en-US"/>
        </w:rPr>
        <w:t>”</w:t>
      </w:r>
      <w:r w:rsidRPr="00C44360">
        <w:rPr>
          <w:sz w:val="20"/>
          <w:szCs w:val="20"/>
          <w:lang w:val="en-US"/>
        </w:rPr>
        <w:t xml:space="preserve">, </w:t>
      </w:r>
      <w:r w:rsidR="0088644D" w:rsidRPr="00C44360">
        <w:rPr>
          <w:sz w:val="20"/>
          <w:szCs w:val="20"/>
          <w:lang w:val="en-US"/>
        </w:rPr>
        <w:t xml:space="preserve">in </w:t>
      </w:r>
      <w:r w:rsidR="001D25DE" w:rsidRPr="00C44360">
        <w:rPr>
          <w:i/>
          <w:sz w:val="20"/>
          <w:szCs w:val="20"/>
          <w:lang w:val="en-US"/>
        </w:rPr>
        <w:t>P</w:t>
      </w:r>
      <w:r w:rsidR="0088644D" w:rsidRPr="00C44360">
        <w:rPr>
          <w:i/>
          <w:sz w:val="20"/>
          <w:szCs w:val="20"/>
          <w:lang w:val="en-US"/>
        </w:rPr>
        <w:t xml:space="preserve">roceedings of  </w:t>
      </w:r>
      <w:r w:rsidRPr="00C44360">
        <w:rPr>
          <w:i/>
          <w:sz w:val="20"/>
          <w:szCs w:val="20"/>
          <w:lang w:val="en-US"/>
        </w:rPr>
        <w:t>E2DC 2012 1st International Workshop on Energy-Efficient Data Centres</w:t>
      </w:r>
      <w:r w:rsidR="00215EA8" w:rsidRPr="00C44360">
        <w:rPr>
          <w:sz w:val="20"/>
          <w:szCs w:val="20"/>
          <w:lang w:val="en-US"/>
        </w:rPr>
        <w:t>, 8 Mai</w:t>
      </w:r>
      <w:r w:rsidR="00964248" w:rsidRPr="00C44360">
        <w:rPr>
          <w:sz w:val="20"/>
          <w:szCs w:val="20"/>
          <w:lang w:val="en-US"/>
        </w:rPr>
        <w:t xml:space="preserve"> 2012</w:t>
      </w:r>
      <w:r w:rsidR="00215EA8" w:rsidRPr="00C44360">
        <w:rPr>
          <w:sz w:val="20"/>
          <w:szCs w:val="20"/>
          <w:lang w:val="en-US"/>
        </w:rPr>
        <w:t>, Madrid.</w:t>
      </w:r>
    </w:p>
    <w:p w:rsidR="00276509" w:rsidRPr="00C44360" w:rsidRDefault="00276509" w:rsidP="0099653D">
      <w:pPr>
        <w:pStyle w:val="CVCorp"/>
        <w:numPr>
          <w:ilvl w:val="0"/>
          <w:numId w:val="27"/>
        </w:numPr>
        <w:snapToGrid w:val="0"/>
        <w:rPr>
          <w:sz w:val="20"/>
          <w:szCs w:val="20"/>
          <w:lang w:val="en-US"/>
        </w:rPr>
      </w:pPr>
      <w:bookmarkStart w:id="3" w:name="_Ref315872893"/>
      <w:r w:rsidRPr="00C44360">
        <w:rPr>
          <w:sz w:val="20"/>
          <w:szCs w:val="20"/>
          <w:lang w:val="en-US"/>
        </w:rPr>
        <w:t>M.-Q.</w:t>
      </w:r>
      <w:r w:rsidR="001D25DE" w:rsidRPr="00C44360">
        <w:rPr>
          <w:sz w:val="20"/>
          <w:szCs w:val="20"/>
          <w:lang w:val="en-US"/>
        </w:rPr>
        <w:t xml:space="preserve"> Dang</w:t>
      </w:r>
      <w:r w:rsidRPr="00C44360">
        <w:rPr>
          <w:sz w:val="20"/>
          <w:szCs w:val="20"/>
          <w:lang w:val="en-US"/>
        </w:rPr>
        <w:t xml:space="preserve">, </w:t>
      </w:r>
      <w:r w:rsidR="001D25DE" w:rsidRPr="00C44360">
        <w:rPr>
          <w:sz w:val="20"/>
          <w:szCs w:val="20"/>
          <w:lang w:val="en-US"/>
        </w:rPr>
        <w:t xml:space="preserve">R. </w:t>
      </w:r>
      <w:r w:rsidRPr="00C44360">
        <w:rPr>
          <w:sz w:val="20"/>
          <w:szCs w:val="20"/>
          <w:lang w:val="en-US"/>
        </w:rPr>
        <w:t xml:space="preserve">Basmadjian, </w:t>
      </w:r>
      <w:r w:rsidR="001D25DE" w:rsidRPr="00C44360">
        <w:rPr>
          <w:sz w:val="20"/>
          <w:szCs w:val="20"/>
          <w:lang w:val="en-US"/>
        </w:rPr>
        <w:t xml:space="preserve">H. </w:t>
      </w:r>
      <w:r w:rsidRPr="00C44360">
        <w:rPr>
          <w:sz w:val="20"/>
          <w:szCs w:val="20"/>
          <w:lang w:val="en-US"/>
        </w:rPr>
        <w:t xml:space="preserve">De Meer, </w:t>
      </w:r>
      <w:r w:rsidR="001D25DE" w:rsidRPr="00C44360">
        <w:rPr>
          <w:sz w:val="20"/>
          <w:szCs w:val="20"/>
          <w:lang w:val="en-US"/>
        </w:rPr>
        <w:t xml:space="preserve">R. </w:t>
      </w:r>
      <w:r w:rsidRPr="00C44360">
        <w:rPr>
          <w:sz w:val="20"/>
          <w:szCs w:val="20"/>
          <w:lang w:val="en-US"/>
        </w:rPr>
        <w:t xml:space="preserve">Lent, </w:t>
      </w:r>
      <w:r w:rsidR="001D25DE" w:rsidRPr="00C44360">
        <w:rPr>
          <w:sz w:val="20"/>
          <w:szCs w:val="20"/>
          <w:lang w:val="en-US"/>
        </w:rPr>
        <w:t xml:space="preserve">T. </w:t>
      </w:r>
      <w:r w:rsidRPr="00C44360">
        <w:rPr>
          <w:sz w:val="20"/>
          <w:szCs w:val="20"/>
          <w:lang w:val="en-US"/>
        </w:rPr>
        <w:t xml:space="preserve">Mahmoodi, </w:t>
      </w:r>
      <w:r w:rsidR="001D25DE" w:rsidRPr="00C44360">
        <w:rPr>
          <w:sz w:val="20"/>
          <w:szCs w:val="20"/>
          <w:lang w:val="en-US"/>
        </w:rPr>
        <w:t xml:space="preserve">D. </w:t>
      </w:r>
      <w:r w:rsidRPr="00C44360">
        <w:rPr>
          <w:sz w:val="20"/>
          <w:szCs w:val="20"/>
          <w:lang w:val="en-US"/>
        </w:rPr>
        <w:t xml:space="preserve">Sannelli, </w:t>
      </w:r>
      <w:r w:rsidR="001D25DE" w:rsidRPr="00C44360">
        <w:rPr>
          <w:sz w:val="20"/>
          <w:szCs w:val="20"/>
          <w:lang w:val="en-US"/>
        </w:rPr>
        <w:t xml:space="preserve">F. </w:t>
      </w:r>
      <w:r w:rsidRPr="00C44360">
        <w:rPr>
          <w:sz w:val="20"/>
          <w:szCs w:val="20"/>
          <w:lang w:val="en-US"/>
        </w:rPr>
        <w:t xml:space="preserve">Mezza, </w:t>
      </w:r>
      <w:r w:rsidR="001D25DE" w:rsidRPr="00C44360">
        <w:rPr>
          <w:sz w:val="20"/>
          <w:szCs w:val="20"/>
          <w:lang w:val="en-US"/>
        </w:rPr>
        <w:t xml:space="preserve">C. </w:t>
      </w:r>
      <w:r w:rsidRPr="00C44360">
        <w:rPr>
          <w:sz w:val="20"/>
          <w:szCs w:val="20"/>
          <w:lang w:val="en-US"/>
        </w:rPr>
        <w:t xml:space="preserve">Dupont: </w:t>
      </w:r>
      <w:r w:rsidR="001D25DE" w:rsidRPr="00C44360">
        <w:rPr>
          <w:sz w:val="20"/>
          <w:szCs w:val="20"/>
          <w:lang w:val="en-US"/>
        </w:rPr>
        <w:t>“</w:t>
      </w:r>
      <w:r w:rsidRPr="00C44360">
        <w:rPr>
          <w:sz w:val="20"/>
          <w:szCs w:val="20"/>
          <w:lang w:val="en-US"/>
        </w:rPr>
        <w:t>Energy efficient resource allocation stra</w:t>
      </w:r>
      <w:r w:rsidR="0088644D" w:rsidRPr="00C44360">
        <w:rPr>
          <w:sz w:val="20"/>
          <w:szCs w:val="20"/>
          <w:lang w:val="en-US"/>
        </w:rPr>
        <w:t>tegy for cloud data centres</w:t>
      </w:r>
      <w:r w:rsidR="001D25DE" w:rsidRPr="00C44360">
        <w:rPr>
          <w:sz w:val="20"/>
          <w:szCs w:val="20"/>
          <w:lang w:val="en-US"/>
        </w:rPr>
        <w:t>”,</w:t>
      </w:r>
      <w:r w:rsidR="0088644D" w:rsidRPr="00C44360">
        <w:rPr>
          <w:sz w:val="20"/>
          <w:szCs w:val="20"/>
          <w:lang w:val="en-US"/>
        </w:rPr>
        <w:t xml:space="preserve"> </w:t>
      </w:r>
      <w:r w:rsidR="001D25DE" w:rsidRPr="00C44360">
        <w:rPr>
          <w:sz w:val="20"/>
          <w:szCs w:val="20"/>
          <w:lang w:val="en-US"/>
        </w:rPr>
        <w:t xml:space="preserve">in </w:t>
      </w:r>
      <w:r w:rsidR="001D25DE" w:rsidRPr="00C44360">
        <w:rPr>
          <w:i/>
          <w:sz w:val="20"/>
          <w:szCs w:val="20"/>
          <w:lang w:val="en-US"/>
        </w:rPr>
        <w:t>P</w:t>
      </w:r>
      <w:r w:rsidR="0088644D" w:rsidRPr="00C44360">
        <w:rPr>
          <w:i/>
          <w:sz w:val="20"/>
          <w:szCs w:val="20"/>
          <w:lang w:val="en-US"/>
        </w:rPr>
        <w:t>roceedings of</w:t>
      </w:r>
      <w:r w:rsidRPr="00C44360">
        <w:rPr>
          <w:i/>
          <w:sz w:val="20"/>
          <w:szCs w:val="20"/>
          <w:lang w:val="en-US"/>
        </w:rPr>
        <w:t xml:space="preserve"> 26th Int. Symposium on Computer and Information Sciences</w:t>
      </w:r>
      <w:r w:rsidRPr="00C44360">
        <w:rPr>
          <w:sz w:val="20"/>
          <w:szCs w:val="20"/>
          <w:lang w:val="en-US"/>
        </w:rPr>
        <w:t>,</w:t>
      </w:r>
      <w:r w:rsidR="0099653D" w:rsidRPr="00C44360">
        <w:rPr>
          <w:sz w:val="20"/>
          <w:szCs w:val="20"/>
          <w:lang w:val="en-US"/>
        </w:rPr>
        <w:t xml:space="preserve"> 26-28 Sept. 2011, London</w:t>
      </w:r>
      <w:r w:rsidRPr="00C44360">
        <w:rPr>
          <w:sz w:val="20"/>
          <w:szCs w:val="20"/>
          <w:lang w:val="en-US"/>
        </w:rPr>
        <w:t>.</w:t>
      </w:r>
      <w:bookmarkEnd w:id="3"/>
    </w:p>
    <w:p w:rsidR="0099653D" w:rsidRDefault="0099653D" w:rsidP="0099653D">
      <w:pPr>
        <w:pStyle w:val="CVCorp"/>
        <w:snapToGrid w:val="0"/>
        <w:rPr>
          <w:sz w:val="22"/>
          <w:szCs w:val="22"/>
          <w:lang w:val="en-US"/>
        </w:rPr>
      </w:pPr>
    </w:p>
    <w:p w:rsidR="0099653D" w:rsidRPr="0099653D" w:rsidRDefault="001D25DE" w:rsidP="0099653D">
      <w:pPr>
        <w:pStyle w:val="CVCorp"/>
        <w:snapToGrid w:val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More papers can be found on my website www.corentindupont.info.</w:t>
      </w:r>
    </w:p>
    <w:p w:rsidR="00D40746" w:rsidRPr="00600622" w:rsidRDefault="00814592" w:rsidP="00492548">
      <w:pPr>
        <w:pStyle w:val="CVTitreExp"/>
      </w:pPr>
      <w:r>
        <w:t>RESEARCH</w:t>
      </w:r>
      <w:r w:rsidR="00CF75E6" w:rsidRPr="00600622">
        <w:t xml:space="preserve"> EXPERIENCES</w:t>
      </w:r>
    </w:p>
    <w:p w:rsidR="002004BD" w:rsidRDefault="00B36B11" w:rsidP="00357E7B">
      <w:pPr>
        <w:rPr>
          <w:sz w:val="22"/>
          <w:szCs w:val="22"/>
        </w:rPr>
      </w:pPr>
      <w:r w:rsidRPr="00DD3B17">
        <w:rPr>
          <w:b/>
          <w:sz w:val="22"/>
          <w:szCs w:val="22"/>
          <w:lang w:val="en-US"/>
        </w:rPr>
        <w:t>Researcher at Create-Net</w:t>
      </w:r>
      <w:r w:rsidRPr="006D2467">
        <w:rPr>
          <w:sz w:val="22"/>
          <w:szCs w:val="22"/>
          <w:lang w:val="en-US"/>
        </w:rPr>
        <w:t xml:space="preserve"> </w:t>
      </w:r>
      <w:r w:rsidR="00DD3B17">
        <w:rPr>
          <w:sz w:val="22"/>
          <w:szCs w:val="22"/>
          <w:lang w:val="en-US"/>
        </w:rPr>
        <w:t xml:space="preserve">research centre </w:t>
      </w:r>
      <w:r w:rsidR="00CF75E6" w:rsidRPr="006D2467">
        <w:rPr>
          <w:sz w:val="22"/>
          <w:szCs w:val="22"/>
          <w:lang w:val="en-US"/>
        </w:rPr>
        <w:t xml:space="preserve">since </w:t>
      </w:r>
      <w:r w:rsidR="006F0E53" w:rsidRPr="006D2467">
        <w:rPr>
          <w:sz w:val="22"/>
          <w:szCs w:val="22"/>
          <w:lang w:val="en-US"/>
        </w:rPr>
        <w:t>October</w:t>
      </w:r>
      <w:r w:rsidRPr="006D2467">
        <w:rPr>
          <w:sz w:val="22"/>
          <w:szCs w:val="22"/>
          <w:lang w:val="en-US"/>
        </w:rPr>
        <w:t xml:space="preserve"> 2010</w:t>
      </w:r>
      <w:r w:rsidR="00A127CC" w:rsidRPr="006D2467">
        <w:rPr>
          <w:sz w:val="22"/>
          <w:szCs w:val="22"/>
          <w:lang w:val="en-US"/>
        </w:rPr>
        <w:t xml:space="preserve"> (</w:t>
      </w:r>
      <w:r w:rsidRPr="006D2467">
        <w:rPr>
          <w:sz w:val="22"/>
          <w:szCs w:val="22"/>
          <w:lang w:val="en-US"/>
        </w:rPr>
        <w:t>Trento</w:t>
      </w:r>
      <w:r w:rsidR="00F17DE0">
        <w:rPr>
          <w:sz w:val="22"/>
          <w:szCs w:val="22"/>
          <w:lang w:val="en-US"/>
        </w:rPr>
        <w:t>, Italy</w:t>
      </w:r>
      <w:r w:rsidR="00A127CC" w:rsidRPr="006D2467">
        <w:rPr>
          <w:sz w:val="22"/>
          <w:szCs w:val="22"/>
          <w:lang w:val="en-US"/>
        </w:rPr>
        <w:t>)</w:t>
      </w:r>
      <w:r w:rsidR="002004BD" w:rsidRPr="006D2467">
        <w:rPr>
          <w:sz w:val="22"/>
          <w:szCs w:val="22"/>
          <w:lang w:val="en-US"/>
        </w:rPr>
        <w:t>.</w:t>
      </w:r>
      <w:r w:rsidR="003E7563" w:rsidRPr="006D2467">
        <w:rPr>
          <w:sz w:val="22"/>
          <w:szCs w:val="22"/>
          <w:lang w:val="en-US"/>
        </w:rPr>
        <w:t xml:space="preserve"> </w:t>
      </w:r>
      <w:r w:rsidR="003E7563" w:rsidRPr="006D2467">
        <w:rPr>
          <w:sz w:val="22"/>
          <w:szCs w:val="22"/>
        </w:rPr>
        <w:t>Consultant for “Société pour l’Informatique Industrielle” from 2003 to 2010</w:t>
      </w:r>
      <w:r w:rsidR="00357E7B">
        <w:rPr>
          <w:sz w:val="22"/>
          <w:szCs w:val="22"/>
        </w:rPr>
        <w:t xml:space="preserve"> (Aix en Provence </w:t>
      </w:r>
      <w:r w:rsidR="00F17DE0">
        <w:rPr>
          <w:sz w:val="22"/>
          <w:szCs w:val="22"/>
        </w:rPr>
        <w:t>&amp;</w:t>
      </w:r>
      <w:r w:rsidR="00357E7B">
        <w:rPr>
          <w:sz w:val="22"/>
          <w:szCs w:val="22"/>
        </w:rPr>
        <w:t xml:space="preserve"> </w:t>
      </w:r>
      <w:r w:rsidR="00F57657" w:rsidRPr="006D2467">
        <w:rPr>
          <w:sz w:val="22"/>
          <w:szCs w:val="22"/>
        </w:rPr>
        <w:t>Paris</w:t>
      </w:r>
      <w:r w:rsidR="00F17DE0">
        <w:rPr>
          <w:sz w:val="22"/>
          <w:szCs w:val="22"/>
        </w:rPr>
        <w:t>, France</w:t>
      </w:r>
      <w:r w:rsidR="00F57657" w:rsidRPr="006D2467">
        <w:rPr>
          <w:sz w:val="22"/>
          <w:szCs w:val="22"/>
        </w:rPr>
        <w:t>)</w:t>
      </w:r>
      <w:r w:rsidR="003E7563" w:rsidRPr="006D2467">
        <w:rPr>
          <w:sz w:val="22"/>
          <w:szCs w:val="22"/>
        </w:rPr>
        <w:t>.</w:t>
      </w:r>
    </w:p>
    <w:p w:rsidR="000B7F33" w:rsidRDefault="000B7F33" w:rsidP="000B7F33">
      <w:r>
        <w:rPr>
          <w:sz w:val="22"/>
          <w:szCs w:val="22"/>
          <w:lang w:val="en-US"/>
        </w:rPr>
        <w:t>I c</w:t>
      </w:r>
      <w:r w:rsidR="00814592">
        <w:rPr>
          <w:sz w:val="22"/>
          <w:szCs w:val="22"/>
          <w:lang w:val="en-US"/>
        </w:rPr>
        <w:t xml:space="preserve">reated a full game in </w:t>
      </w:r>
      <w:r w:rsidR="00814592" w:rsidRPr="004F13DD">
        <w:rPr>
          <w:b/>
          <w:sz w:val="22"/>
          <w:szCs w:val="22"/>
          <w:lang w:val="en-US"/>
        </w:rPr>
        <w:t>Haskell</w:t>
      </w:r>
      <w:r w:rsidR="00814592">
        <w:rPr>
          <w:sz w:val="22"/>
          <w:szCs w:val="22"/>
          <w:lang w:val="en-US"/>
        </w:rPr>
        <w:t xml:space="preserve">, including a </w:t>
      </w:r>
      <w:r w:rsidR="00357E7B">
        <w:rPr>
          <w:b/>
          <w:sz w:val="22"/>
          <w:szCs w:val="22"/>
          <w:lang w:val="en-US"/>
        </w:rPr>
        <w:t>DSL</w:t>
      </w:r>
      <w:r w:rsidR="00814592" w:rsidRPr="004F13DD">
        <w:rPr>
          <w:b/>
          <w:sz w:val="22"/>
          <w:szCs w:val="22"/>
          <w:lang w:val="en-US"/>
        </w:rPr>
        <w:t xml:space="preserve"> and on-the-fly compilation</w:t>
      </w:r>
      <w:r w:rsidR="00814592">
        <w:rPr>
          <w:sz w:val="22"/>
          <w:szCs w:val="22"/>
          <w:lang w:val="en-US"/>
        </w:rPr>
        <w:t xml:space="preserve">: </w:t>
      </w:r>
      <w:hyperlink r:id="rId8" w:history="1">
        <w:r w:rsidR="00814592" w:rsidRPr="00303565">
          <w:rPr>
            <w:rStyle w:val="Hyperlink"/>
            <w:sz w:val="22"/>
            <w:szCs w:val="22"/>
            <w:lang w:val="en-US"/>
          </w:rPr>
          <w:t>www.nomyx.net</w:t>
        </w:r>
      </w:hyperlink>
    </w:p>
    <w:p w:rsidR="003E7563" w:rsidRPr="000B7F33" w:rsidRDefault="000B7F33" w:rsidP="000B7F33">
      <w:r w:rsidRPr="000B7F33">
        <w:rPr>
          <w:sz w:val="22"/>
          <w:szCs w:val="22"/>
          <w:lang w:val="en-US"/>
        </w:rPr>
        <w:t>This is the first complete implementation of a Nomic game on a computer.</w:t>
      </w:r>
    </w:p>
    <w:tbl>
      <w:tblPr>
        <w:tblW w:w="9923" w:type="dxa"/>
        <w:tblInd w:w="-72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993"/>
        <w:gridCol w:w="1417"/>
        <w:gridCol w:w="7513"/>
      </w:tblGrid>
      <w:tr w:rsidR="00C11214" w:rsidRPr="00600622" w:rsidTr="00766083">
        <w:trPr>
          <w:trHeight w:val="639"/>
        </w:trPr>
        <w:tc>
          <w:tcPr>
            <w:tcW w:w="993" w:type="dxa"/>
            <w:shd w:val="clear" w:color="auto" w:fill="E6E6E6"/>
          </w:tcPr>
          <w:p w:rsidR="00C11214" w:rsidRPr="00600622" w:rsidRDefault="00C11214" w:rsidP="00A32AE6">
            <w:pPr>
              <w:pStyle w:val="CVDateExp"/>
              <w:snapToGrid w:val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2010</w:t>
            </w:r>
            <w:r w:rsidRPr="00600622">
              <w:rPr>
                <w:lang w:val="en-US"/>
              </w:rPr>
              <w:t xml:space="preserve"> - </w:t>
            </w:r>
            <w:r>
              <w:rPr>
                <w:lang w:val="en-US"/>
              </w:rPr>
              <w:t>Present</w:t>
            </w:r>
          </w:p>
        </w:tc>
        <w:tc>
          <w:tcPr>
            <w:tcW w:w="1417" w:type="dxa"/>
            <w:tcBorders>
              <w:right w:val="single" w:sz="4" w:space="0" w:color="000000"/>
            </w:tcBorders>
            <w:shd w:val="clear" w:color="auto" w:fill="E6E6E6"/>
            <w:tcMar>
              <w:left w:w="28" w:type="dxa"/>
              <w:right w:w="28" w:type="dxa"/>
            </w:tcMar>
          </w:tcPr>
          <w:p w:rsidR="00C11214" w:rsidRPr="00600622" w:rsidRDefault="00C11214" w:rsidP="00A32AE6">
            <w:pPr>
              <w:pStyle w:val="CVPoste"/>
              <w:spacing w:after="120"/>
              <w:rPr>
                <w:rStyle w:val="CVClient"/>
                <w:lang w:val="en-US"/>
              </w:rPr>
            </w:pPr>
            <w:r>
              <w:rPr>
                <w:rStyle w:val="CVClient"/>
                <w:lang w:val="en-US"/>
              </w:rPr>
              <w:t>Create-Net</w:t>
            </w:r>
          </w:p>
        </w:tc>
        <w:tc>
          <w:tcPr>
            <w:tcW w:w="7513" w:type="dxa"/>
            <w:tcBorders>
              <w:left w:val="single" w:sz="4" w:space="0" w:color="000000"/>
            </w:tcBorders>
            <w:shd w:val="clear" w:color="auto" w:fill="E6E6E6"/>
          </w:tcPr>
          <w:p w:rsidR="00C11214" w:rsidRPr="00600622" w:rsidRDefault="00C11214" w:rsidP="00A32AE6">
            <w:pPr>
              <w:pStyle w:val="CVPoste"/>
              <w:spacing w:after="120"/>
              <w:rPr>
                <w:lang w:val="en-US"/>
              </w:rPr>
            </w:pPr>
            <w:r w:rsidRPr="00655A92">
              <w:rPr>
                <w:lang w:val="en-US"/>
              </w:rPr>
              <w:t>FP7 EU project FIT4G</w:t>
            </w:r>
            <w:r>
              <w:rPr>
                <w:lang w:val="en-US"/>
              </w:rPr>
              <w:t>reen</w:t>
            </w:r>
            <w:r w:rsidR="00766083">
              <w:rPr>
                <w:lang w:val="en-US"/>
              </w:rPr>
              <w:t xml:space="preserve"> and DC4Cities</w:t>
            </w:r>
          </w:p>
        </w:tc>
      </w:tr>
      <w:tr w:rsidR="00C11214" w:rsidRPr="00600622" w:rsidTr="00766083">
        <w:trPr>
          <w:trHeight w:val="639"/>
        </w:trPr>
        <w:tc>
          <w:tcPr>
            <w:tcW w:w="993" w:type="dxa"/>
            <w:shd w:val="clear" w:color="auto" w:fill="FFFFFF" w:themeFill="background1"/>
          </w:tcPr>
          <w:p w:rsidR="00C11214" w:rsidRPr="00600622" w:rsidRDefault="00C11214" w:rsidP="00A32AE6">
            <w:pPr>
              <w:snapToGrid w:val="0"/>
              <w:spacing w:before="120"/>
              <w:rPr>
                <w:b/>
                <w:lang w:val="en-US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FFFFFF" w:themeFill="background1"/>
            <w:tcMar>
              <w:left w:w="28" w:type="dxa"/>
              <w:right w:w="28" w:type="dxa"/>
            </w:tcMar>
          </w:tcPr>
          <w:p w:rsidR="00C11214" w:rsidRPr="00C11214" w:rsidRDefault="00C11214" w:rsidP="00A32AE6">
            <w:pPr>
              <w:pStyle w:val="CVProjet"/>
              <w:snapToGrid w:val="0"/>
              <w:rPr>
                <w:b/>
                <w:lang w:val="en-US"/>
              </w:rPr>
            </w:pPr>
          </w:p>
        </w:tc>
        <w:tc>
          <w:tcPr>
            <w:tcW w:w="751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11214" w:rsidRPr="00C11214" w:rsidRDefault="00C11214" w:rsidP="00A32AE6">
            <w:pPr>
              <w:pStyle w:val="CVProjet"/>
              <w:spacing w:after="120"/>
              <w:rPr>
                <w:sz w:val="22"/>
                <w:szCs w:val="22"/>
                <w:lang w:val="en-US"/>
              </w:rPr>
            </w:pPr>
            <w:r w:rsidRPr="00C11214">
              <w:rPr>
                <w:sz w:val="22"/>
                <w:szCs w:val="22"/>
                <w:lang w:val="en-US"/>
              </w:rPr>
              <w:t>Leader of Work Package 4</w:t>
            </w:r>
            <w:r w:rsidR="00766083">
              <w:rPr>
                <w:sz w:val="22"/>
                <w:szCs w:val="22"/>
                <w:lang w:val="en-US"/>
              </w:rPr>
              <w:t xml:space="preserve"> (FIT4Green) and 5 (DC4Cities).</w:t>
            </w:r>
            <w:r w:rsidRPr="00C11214">
              <w:rPr>
                <w:sz w:val="22"/>
                <w:szCs w:val="22"/>
                <w:lang w:val="en-US"/>
              </w:rPr>
              <w:t xml:space="preserve"> </w:t>
            </w:r>
            <w:r w:rsidR="00C44360">
              <w:rPr>
                <w:sz w:val="22"/>
                <w:szCs w:val="22"/>
                <w:lang w:val="en-US"/>
              </w:rPr>
              <w:t>R</w:t>
            </w:r>
            <w:r w:rsidRPr="00C11214">
              <w:rPr>
                <w:sz w:val="22"/>
                <w:szCs w:val="22"/>
                <w:lang w:val="en-US"/>
              </w:rPr>
              <w:t>esearch and design the algorithms and policies for energy-aware optimization of data centre operations.</w:t>
            </w:r>
          </w:p>
          <w:p w:rsidR="00C11214" w:rsidRPr="00C11214" w:rsidRDefault="00C11214" w:rsidP="00766083">
            <w:pPr>
              <w:pStyle w:val="CVListeAction"/>
              <w:tabs>
                <w:tab w:val="clear" w:pos="737"/>
                <w:tab w:val="clear" w:pos="1134"/>
                <w:tab w:val="left" w:pos="-3898"/>
                <w:tab w:val="num" w:pos="780"/>
              </w:tabs>
              <w:ind w:left="497"/>
              <w:rPr>
                <w:sz w:val="22"/>
                <w:szCs w:val="22"/>
                <w:lang w:val="en-US"/>
              </w:rPr>
            </w:pPr>
            <w:r w:rsidRPr="00C11214">
              <w:rPr>
                <w:sz w:val="22"/>
                <w:szCs w:val="22"/>
                <w:lang w:val="en-US"/>
              </w:rPr>
              <w:t>WP management,</w:t>
            </w:r>
          </w:p>
          <w:p w:rsidR="00C11214" w:rsidRPr="00C11214" w:rsidRDefault="00C11214" w:rsidP="00766083">
            <w:pPr>
              <w:pStyle w:val="CVListeAction"/>
              <w:tabs>
                <w:tab w:val="clear" w:pos="737"/>
                <w:tab w:val="clear" w:pos="1134"/>
                <w:tab w:val="left" w:pos="-3898"/>
                <w:tab w:val="num" w:pos="780"/>
              </w:tabs>
              <w:ind w:left="497"/>
              <w:rPr>
                <w:sz w:val="22"/>
                <w:szCs w:val="22"/>
                <w:lang w:val="en-US"/>
              </w:rPr>
            </w:pPr>
            <w:r w:rsidRPr="00C11214">
              <w:rPr>
                <w:sz w:val="22"/>
                <w:szCs w:val="22"/>
                <w:lang w:val="en-US"/>
              </w:rPr>
              <w:t>Algorithmic research, specification and design,</w:t>
            </w:r>
          </w:p>
          <w:p w:rsidR="00C11214" w:rsidRPr="00434E26" w:rsidRDefault="00C11214" w:rsidP="00766083">
            <w:pPr>
              <w:pStyle w:val="CVListeAction"/>
              <w:tabs>
                <w:tab w:val="clear" w:pos="737"/>
                <w:tab w:val="clear" w:pos="1134"/>
                <w:tab w:val="left" w:pos="-3898"/>
                <w:tab w:val="num" w:pos="780"/>
              </w:tabs>
              <w:ind w:left="497"/>
              <w:rPr>
                <w:b/>
                <w:sz w:val="22"/>
                <w:szCs w:val="22"/>
                <w:lang w:val="en-US"/>
              </w:rPr>
            </w:pPr>
            <w:r w:rsidRPr="00C11214">
              <w:rPr>
                <w:sz w:val="22"/>
                <w:szCs w:val="22"/>
                <w:lang w:val="en-US"/>
              </w:rPr>
              <w:t xml:space="preserve">Implementation </w:t>
            </w:r>
            <w:r w:rsidR="00766083">
              <w:rPr>
                <w:sz w:val="22"/>
                <w:szCs w:val="22"/>
                <w:lang w:val="en-US"/>
              </w:rPr>
              <w:t>of</w:t>
            </w:r>
            <w:r w:rsidRPr="00C11214">
              <w:rPr>
                <w:sz w:val="22"/>
                <w:szCs w:val="22"/>
                <w:lang w:val="en-US"/>
              </w:rPr>
              <w:t xml:space="preserve"> FIT4Green prototype</w:t>
            </w:r>
            <w:r w:rsidR="00434E26">
              <w:rPr>
                <w:sz w:val="22"/>
                <w:szCs w:val="22"/>
                <w:lang w:val="en-US"/>
              </w:rPr>
              <w:t xml:space="preserve"> using </w:t>
            </w:r>
            <w:r w:rsidR="00434E26" w:rsidRPr="00434E26">
              <w:rPr>
                <w:b/>
                <w:sz w:val="22"/>
                <w:szCs w:val="22"/>
                <w:lang w:val="en-US"/>
              </w:rPr>
              <w:t>Constraint Programming</w:t>
            </w:r>
            <w:r w:rsidR="00434E26">
              <w:rPr>
                <w:b/>
                <w:sz w:val="22"/>
                <w:szCs w:val="22"/>
                <w:lang w:val="en-US"/>
              </w:rPr>
              <w:t>,</w:t>
            </w:r>
          </w:p>
          <w:p w:rsidR="00C11214" w:rsidRPr="00C11214" w:rsidRDefault="00C11214" w:rsidP="00766083">
            <w:pPr>
              <w:pStyle w:val="CVListeAction"/>
              <w:tabs>
                <w:tab w:val="clear" w:pos="737"/>
                <w:tab w:val="clear" w:pos="1134"/>
                <w:tab w:val="left" w:pos="-3898"/>
                <w:tab w:val="num" w:pos="780"/>
              </w:tabs>
              <w:ind w:left="497"/>
              <w:rPr>
                <w:sz w:val="22"/>
                <w:szCs w:val="22"/>
                <w:lang w:val="en-US"/>
              </w:rPr>
            </w:pPr>
            <w:r w:rsidRPr="00C11214">
              <w:rPr>
                <w:sz w:val="22"/>
                <w:szCs w:val="22"/>
                <w:lang w:val="en-US"/>
              </w:rPr>
              <w:t>Paper writing and project proposal writing.</w:t>
            </w:r>
          </w:p>
          <w:p w:rsidR="00C11214" w:rsidRPr="00C11214" w:rsidRDefault="00C11214" w:rsidP="00A32AE6">
            <w:pPr>
              <w:pStyle w:val="CVListeAction"/>
              <w:numPr>
                <w:ilvl w:val="0"/>
                <w:numId w:val="0"/>
              </w:numPr>
              <w:tabs>
                <w:tab w:val="clear" w:pos="737"/>
                <w:tab w:val="left" w:pos="-3898"/>
              </w:tabs>
              <w:ind w:left="497"/>
              <w:rPr>
                <w:b/>
                <w:lang w:val="en-US"/>
              </w:rPr>
            </w:pPr>
          </w:p>
          <w:p w:rsidR="00C11214" w:rsidRPr="00C11214" w:rsidRDefault="00C11214" w:rsidP="00A32AE6">
            <w:pPr>
              <w:pStyle w:val="CVEnvironnement"/>
              <w:rPr>
                <w:i w:val="0"/>
                <w:lang w:val="en-US"/>
              </w:rPr>
            </w:pPr>
            <w:r w:rsidRPr="00766083">
              <w:rPr>
                <w:sz w:val="22"/>
                <w:szCs w:val="22"/>
                <w:lang w:val="en-US"/>
              </w:rPr>
              <w:t>Constraint Programming, Java, Green SLAs.</w:t>
            </w:r>
          </w:p>
        </w:tc>
      </w:tr>
      <w:tr w:rsidR="00C11214" w:rsidRPr="00600622" w:rsidTr="00655A92">
        <w:trPr>
          <w:trHeight w:val="639"/>
        </w:trPr>
        <w:tc>
          <w:tcPr>
            <w:tcW w:w="993" w:type="dxa"/>
            <w:shd w:val="clear" w:color="auto" w:fill="E6E6E6"/>
          </w:tcPr>
          <w:p w:rsidR="00C11214" w:rsidRPr="00600622" w:rsidRDefault="00C11214" w:rsidP="00766083">
            <w:pPr>
              <w:pStyle w:val="CVDateExp"/>
              <w:snapToGrid w:val="0"/>
              <w:jc w:val="left"/>
              <w:rPr>
                <w:lang w:val="en-US"/>
              </w:rPr>
            </w:pPr>
            <w:r>
              <w:rPr>
                <w:lang w:val="en-US"/>
              </w:rPr>
              <w:t>201</w:t>
            </w:r>
            <w:r w:rsidR="00766083">
              <w:rPr>
                <w:lang w:val="en-US"/>
              </w:rPr>
              <w:t>1</w:t>
            </w:r>
            <w:r w:rsidRPr="00600622">
              <w:rPr>
                <w:lang w:val="en-US"/>
              </w:rPr>
              <w:t xml:space="preserve"> - </w:t>
            </w:r>
            <w:r>
              <w:rPr>
                <w:lang w:val="en-US"/>
              </w:rPr>
              <w:t>Present</w:t>
            </w:r>
          </w:p>
        </w:tc>
        <w:tc>
          <w:tcPr>
            <w:tcW w:w="1417" w:type="dxa"/>
            <w:tcBorders>
              <w:right w:val="single" w:sz="4" w:space="0" w:color="000000"/>
            </w:tcBorders>
            <w:shd w:val="clear" w:color="auto" w:fill="E6E6E6"/>
            <w:tcMar>
              <w:left w:w="28" w:type="dxa"/>
              <w:right w:w="28" w:type="dxa"/>
            </w:tcMar>
          </w:tcPr>
          <w:p w:rsidR="00C11214" w:rsidRPr="00600622" w:rsidRDefault="00C11214" w:rsidP="00A32AE6">
            <w:pPr>
              <w:pStyle w:val="CVPoste"/>
              <w:spacing w:after="120"/>
              <w:rPr>
                <w:rStyle w:val="CVClient"/>
                <w:lang w:val="en-US"/>
              </w:rPr>
            </w:pPr>
            <w:r>
              <w:rPr>
                <w:rStyle w:val="CVClient"/>
                <w:lang w:val="en-US"/>
              </w:rPr>
              <w:t>Create-Net</w:t>
            </w:r>
          </w:p>
        </w:tc>
        <w:tc>
          <w:tcPr>
            <w:tcW w:w="7513" w:type="dxa"/>
            <w:tcBorders>
              <w:left w:val="single" w:sz="4" w:space="0" w:color="000000"/>
            </w:tcBorders>
            <w:shd w:val="clear" w:color="auto" w:fill="E6E6E6"/>
          </w:tcPr>
          <w:p w:rsidR="00C11214" w:rsidRPr="00600622" w:rsidRDefault="00C11214" w:rsidP="00766083">
            <w:pPr>
              <w:pStyle w:val="CVPoste"/>
              <w:spacing w:after="120"/>
              <w:rPr>
                <w:lang w:val="en-US"/>
              </w:rPr>
            </w:pPr>
            <w:r w:rsidRPr="00655A92">
              <w:rPr>
                <w:lang w:val="en-US"/>
              </w:rPr>
              <w:t xml:space="preserve">FP7 EU project </w:t>
            </w:r>
            <w:r w:rsidR="00766083">
              <w:rPr>
                <w:lang w:val="en-US"/>
              </w:rPr>
              <w:t>iCore</w:t>
            </w:r>
          </w:p>
        </w:tc>
      </w:tr>
      <w:tr w:rsidR="00C11214" w:rsidRPr="00C367D2" w:rsidTr="00655A92">
        <w:trPr>
          <w:trHeight w:val="639"/>
        </w:trPr>
        <w:tc>
          <w:tcPr>
            <w:tcW w:w="993" w:type="dxa"/>
            <w:shd w:val="clear" w:color="auto" w:fill="FFFFFF" w:themeFill="background1"/>
          </w:tcPr>
          <w:p w:rsidR="00C11214" w:rsidRPr="00600622" w:rsidRDefault="00C11214" w:rsidP="00A32AE6">
            <w:pPr>
              <w:snapToGrid w:val="0"/>
              <w:spacing w:before="120"/>
              <w:rPr>
                <w:b/>
                <w:lang w:val="en-US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11214" w:rsidRPr="00600622" w:rsidRDefault="00C11214" w:rsidP="00A32AE6">
            <w:pPr>
              <w:pStyle w:val="CVProjet"/>
              <w:snapToGrid w:val="0"/>
              <w:rPr>
                <w:lang w:val="en-US"/>
              </w:rPr>
            </w:pPr>
          </w:p>
        </w:tc>
        <w:tc>
          <w:tcPr>
            <w:tcW w:w="751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11214" w:rsidRPr="00615666" w:rsidRDefault="00766083" w:rsidP="00A32AE6">
            <w:pPr>
              <w:pStyle w:val="CVProjet"/>
              <w:spacing w:after="12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Research in the area of Internet of Things</w:t>
            </w:r>
            <w:r w:rsidR="00C11214" w:rsidRPr="00615666">
              <w:rPr>
                <w:sz w:val="22"/>
                <w:szCs w:val="22"/>
                <w:lang w:val="en-US"/>
              </w:rPr>
              <w:t>.</w:t>
            </w:r>
            <w:r w:rsidR="001618C3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Leader of the iCore platform.</w:t>
            </w:r>
          </w:p>
          <w:p w:rsidR="00C11214" w:rsidRPr="00615666" w:rsidRDefault="00DB4003" w:rsidP="00A32AE6">
            <w:pPr>
              <w:pStyle w:val="CVListeAction"/>
              <w:tabs>
                <w:tab w:val="clear" w:pos="737"/>
                <w:tab w:val="clear" w:pos="1134"/>
                <w:tab w:val="left" w:pos="-3898"/>
                <w:tab w:val="num" w:pos="780"/>
              </w:tabs>
              <w:ind w:left="497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Research on </w:t>
            </w:r>
            <w:r w:rsidRPr="00674F3A">
              <w:rPr>
                <w:b/>
                <w:sz w:val="22"/>
                <w:szCs w:val="22"/>
                <w:lang w:val="en-US"/>
              </w:rPr>
              <w:t>DSL</w:t>
            </w:r>
            <w:r w:rsidR="00AA0A98">
              <w:rPr>
                <w:b/>
                <w:sz w:val="22"/>
                <w:szCs w:val="22"/>
                <w:lang w:val="en-US"/>
              </w:rPr>
              <w:t>s</w:t>
            </w:r>
            <w:r w:rsidRPr="00674F3A">
              <w:rPr>
                <w:b/>
                <w:sz w:val="22"/>
                <w:szCs w:val="22"/>
                <w:lang w:val="en-US"/>
              </w:rPr>
              <w:t xml:space="preserve"> to address</w:t>
            </w:r>
            <w:r w:rsidR="00AA0A98">
              <w:rPr>
                <w:b/>
                <w:sz w:val="22"/>
                <w:szCs w:val="22"/>
                <w:lang w:val="en-US"/>
              </w:rPr>
              <w:t xml:space="preserve"> the </w:t>
            </w:r>
            <w:r w:rsidRPr="00674F3A">
              <w:rPr>
                <w:b/>
                <w:sz w:val="22"/>
                <w:szCs w:val="22"/>
                <w:lang w:val="en-US"/>
              </w:rPr>
              <w:t>diversity of real-world objects</w:t>
            </w:r>
            <w:r w:rsidR="00C11214" w:rsidRPr="00615666">
              <w:rPr>
                <w:sz w:val="22"/>
                <w:szCs w:val="22"/>
                <w:lang w:val="en-US"/>
              </w:rPr>
              <w:t>,</w:t>
            </w:r>
          </w:p>
          <w:p w:rsidR="00C11214" w:rsidRDefault="00AA0A98" w:rsidP="00A32AE6">
            <w:pPr>
              <w:pStyle w:val="CVListeAction"/>
              <w:tabs>
                <w:tab w:val="clear" w:pos="737"/>
                <w:tab w:val="clear" w:pos="1134"/>
                <w:tab w:val="left" w:pos="-3898"/>
                <w:tab w:val="num" w:pos="780"/>
              </w:tabs>
              <w:ind w:left="497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Implementation of </w:t>
            </w:r>
            <w:r w:rsidR="00C11214" w:rsidRPr="00615666">
              <w:rPr>
                <w:sz w:val="22"/>
                <w:szCs w:val="22"/>
                <w:lang w:val="en-US"/>
              </w:rPr>
              <w:t xml:space="preserve">the </w:t>
            </w:r>
            <w:r w:rsidR="00DB4003">
              <w:rPr>
                <w:sz w:val="22"/>
                <w:szCs w:val="22"/>
                <w:lang w:val="en-US"/>
              </w:rPr>
              <w:t>iCore</w:t>
            </w:r>
            <w:r w:rsidR="00C11214" w:rsidRPr="00615666">
              <w:rPr>
                <w:sz w:val="22"/>
                <w:szCs w:val="22"/>
                <w:lang w:val="en-US"/>
              </w:rPr>
              <w:t xml:space="preserve"> </w:t>
            </w:r>
            <w:r w:rsidR="00DB4003">
              <w:rPr>
                <w:sz w:val="22"/>
                <w:szCs w:val="22"/>
                <w:lang w:val="en-US"/>
              </w:rPr>
              <w:t xml:space="preserve">platform </w:t>
            </w:r>
            <w:r w:rsidR="00C11214" w:rsidRPr="00615666">
              <w:rPr>
                <w:sz w:val="22"/>
                <w:szCs w:val="22"/>
                <w:lang w:val="en-US"/>
              </w:rPr>
              <w:t>prototype</w:t>
            </w:r>
            <w:r w:rsidR="00C11214">
              <w:rPr>
                <w:sz w:val="22"/>
                <w:szCs w:val="22"/>
                <w:lang w:val="en-US"/>
              </w:rPr>
              <w:t>,</w:t>
            </w:r>
          </w:p>
          <w:p w:rsidR="00C11214" w:rsidRPr="00615666" w:rsidRDefault="00DB4003" w:rsidP="00A32AE6">
            <w:pPr>
              <w:pStyle w:val="CVListeAction"/>
              <w:tabs>
                <w:tab w:val="clear" w:pos="737"/>
                <w:tab w:val="clear" w:pos="1134"/>
                <w:tab w:val="left" w:pos="-3898"/>
                <w:tab w:val="num" w:pos="780"/>
              </w:tabs>
              <w:ind w:left="497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Coordination of </w:t>
            </w:r>
            <w:r w:rsidR="00AA0A98">
              <w:rPr>
                <w:sz w:val="22"/>
                <w:szCs w:val="22"/>
                <w:lang w:val="en-US"/>
              </w:rPr>
              <w:t xml:space="preserve">the </w:t>
            </w:r>
            <w:r>
              <w:rPr>
                <w:sz w:val="22"/>
                <w:szCs w:val="22"/>
                <w:lang w:val="en-US"/>
              </w:rPr>
              <w:t xml:space="preserve">implementation </w:t>
            </w:r>
            <w:r w:rsidR="00AA0A98">
              <w:rPr>
                <w:sz w:val="22"/>
                <w:szCs w:val="22"/>
                <w:lang w:val="en-US"/>
              </w:rPr>
              <w:t>of</w:t>
            </w:r>
            <w:r>
              <w:rPr>
                <w:sz w:val="22"/>
                <w:szCs w:val="22"/>
                <w:lang w:val="en-US"/>
              </w:rPr>
              <w:t xml:space="preserve"> the platform</w:t>
            </w:r>
            <w:r w:rsidR="00C11214">
              <w:rPr>
                <w:sz w:val="22"/>
                <w:szCs w:val="22"/>
                <w:lang w:val="en-US"/>
              </w:rPr>
              <w:t>.</w:t>
            </w:r>
          </w:p>
          <w:p w:rsidR="00C11214" w:rsidRPr="00615666" w:rsidRDefault="00C11214" w:rsidP="00A32AE6">
            <w:pPr>
              <w:pStyle w:val="CVListeAction"/>
              <w:numPr>
                <w:ilvl w:val="0"/>
                <w:numId w:val="0"/>
              </w:numPr>
              <w:tabs>
                <w:tab w:val="clear" w:pos="737"/>
                <w:tab w:val="left" w:pos="-3898"/>
              </w:tabs>
              <w:ind w:left="497"/>
              <w:rPr>
                <w:sz w:val="22"/>
                <w:szCs w:val="22"/>
                <w:lang w:val="en-US"/>
              </w:rPr>
            </w:pPr>
          </w:p>
          <w:p w:rsidR="00C11214" w:rsidRPr="00600622" w:rsidRDefault="001618C3" w:rsidP="001618C3">
            <w:pPr>
              <w:pStyle w:val="CVEnvironnement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DSLs</w:t>
            </w:r>
            <w:r w:rsidR="00C11214" w:rsidRPr="00615666"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Internet of Things</w:t>
            </w:r>
            <w:r w:rsidR="00C11214" w:rsidRPr="00615666">
              <w:rPr>
                <w:sz w:val="22"/>
                <w:szCs w:val="22"/>
                <w:lang w:val="en-US"/>
              </w:rPr>
              <w:t>.</w:t>
            </w:r>
          </w:p>
        </w:tc>
      </w:tr>
    </w:tbl>
    <w:p w:rsidR="00814592" w:rsidRDefault="00814592" w:rsidP="005C4A08">
      <w:pPr>
        <w:pStyle w:val="CVTitreExp"/>
        <w:spacing w:before="240"/>
      </w:pPr>
      <w:bookmarkStart w:id="4" w:name="BasPage2"/>
      <w:bookmarkStart w:id="5" w:name="BasPage1"/>
      <w:bookmarkEnd w:id="4"/>
      <w:bookmarkEnd w:id="5"/>
      <w:r>
        <w:t>Engineering Experiences</w:t>
      </w:r>
    </w:p>
    <w:tbl>
      <w:tblPr>
        <w:tblW w:w="9923" w:type="dxa"/>
        <w:tblInd w:w="-72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993"/>
        <w:gridCol w:w="1417"/>
        <w:gridCol w:w="7513"/>
      </w:tblGrid>
      <w:tr w:rsidR="00814592" w:rsidRPr="00600622" w:rsidTr="00B0565A">
        <w:tc>
          <w:tcPr>
            <w:tcW w:w="993" w:type="dxa"/>
            <w:shd w:val="clear" w:color="auto" w:fill="E6E6E6"/>
          </w:tcPr>
          <w:p w:rsidR="00814592" w:rsidRPr="00600622" w:rsidRDefault="00814592" w:rsidP="00B0565A">
            <w:pPr>
              <w:pStyle w:val="CVDateExp"/>
              <w:snapToGrid w:val="0"/>
              <w:jc w:val="left"/>
              <w:rPr>
                <w:lang w:val="en-US"/>
              </w:rPr>
            </w:pPr>
            <w:r w:rsidRPr="00600622">
              <w:rPr>
                <w:lang w:val="en-US"/>
              </w:rPr>
              <w:t>200</w:t>
            </w:r>
            <w:r>
              <w:rPr>
                <w:lang w:val="en-US"/>
              </w:rPr>
              <w:t>3</w:t>
            </w:r>
            <w:r w:rsidRPr="00600622">
              <w:rPr>
                <w:lang w:val="en-US"/>
              </w:rPr>
              <w:t xml:space="preserve"> - 2008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E6E6E6"/>
          </w:tcPr>
          <w:p w:rsidR="00814592" w:rsidRDefault="00814592" w:rsidP="00B0565A">
            <w:pPr>
              <w:pStyle w:val="CVPoste"/>
              <w:spacing w:before="60" w:after="0"/>
              <w:jc w:val="center"/>
              <w:rPr>
                <w:rStyle w:val="CVClient"/>
                <w:lang w:val="en-US"/>
              </w:rPr>
            </w:pPr>
            <w:r w:rsidRPr="00600622">
              <w:rPr>
                <w:rStyle w:val="CVClient"/>
                <w:lang w:val="en-US"/>
              </w:rPr>
              <w:t>DCNS</w:t>
            </w:r>
            <w:r w:rsidR="00357E7B">
              <w:rPr>
                <w:rStyle w:val="CVClient"/>
                <w:lang w:val="en-US"/>
              </w:rPr>
              <w:t xml:space="preserve"> /</w:t>
            </w:r>
          </w:p>
          <w:p w:rsidR="00814592" w:rsidRPr="00600622" w:rsidRDefault="00814592" w:rsidP="00B0565A">
            <w:pPr>
              <w:pStyle w:val="CVPoste"/>
              <w:spacing w:before="0" w:after="0"/>
              <w:jc w:val="center"/>
              <w:rPr>
                <w:rStyle w:val="CVClient"/>
                <w:i w:val="0"/>
                <w:lang w:val="en-US"/>
              </w:rPr>
            </w:pPr>
            <w:r w:rsidRPr="00600622">
              <w:rPr>
                <w:rStyle w:val="CVClient"/>
                <w:lang w:val="en-US"/>
              </w:rPr>
              <w:t>EADS</w:t>
            </w:r>
          </w:p>
        </w:tc>
        <w:tc>
          <w:tcPr>
            <w:tcW w:w="7513" w:type="dxa"/>
            <w:tcBorders>
              <w:left w:val="single" w:sz="4" w:space="0" w:color="auto"/>
            </w:tcBorders>
            <w:shd w:val="clear" w:color="auto" w:fill="E6E6E6"/>
          </w:tcPr>
          <w:p w:rsidR="00814592" w:rsidRPr="00600622" w:rsidRDefault="00814592" w:rsidP="00B0565A">
            <w:pPr>
              <w:pStyle w:val="CVPoste"/>
              <w:rPr>
                <w:lang w:val="en-US"/>
              </w:rPr>
            </w:pPr>
            <w:r w:rsidRPr="00600622">
              <w:rPr>
                <w:lang w:val="en-US"/>
              </w:rPr>
              <w:t>Technical leader &amp; Project Leader (</w:t>
            </w:r>
            <w:r w:rsidRPr="003B46F8">
              <w:rPr>
                <w:lang w:val="en-US"/>
              </w:rPr>
              <w:t>simulation</w:t>
            </w:r>
            <w:r w:rsidRPr="00600622">
              <w:rPr>
                <w:lang w:val="en-US"/>
              </w:rPr>
              <w:t xml:space="preserve"> Field) </w:t>
            </w:r>
          </w:p>
        </w:tc>
      </w:tr>
      <w:tr w:rsidR="00814592" w:rsidRPr="00600622" w:rsidTr="00357E7B">
        <w:tc>
          <w:tcPr>
            <w:tcW w:w="993" w:type="dxa"/>
            <w:shd w:val="clear" w:color="auto" w:fill="FFFFFF"/>
          </w:tcPr>
          <w:p w:rsidR="00814592" w:rsidRPr="00600622" w:rsidRDefault="00814592" w:rsidP="00B0565A">
            <w:pPr>
              <w:snapToGrid w:val="0"/>
              <w:spacing w:before="120"/>
              <w:rPr>
                <w:b/>
                <w:lang w:val="en-US"/>
              </w:rPr>
            </w:pPr>
          </w:p>
        </w:tc>
        <w:tc>
          <w:tcPr>
            <w:tcW w:w="1417" w:type="dxa"/>
            <w:tcBorders>
              <w:right w:val="single" w:sz="4" w:space="0" w:color="000000"/>
            </w:tcBorders>
            <w:shd w:val="clear" w:color="auto" w:fill="FFFFFF"/>
          </w:tcPr>
          <w:p w:rsidR="00814592" w:rsidRPr="00600622" w:rsidRDefault="00814592" w:rsidP="00B0565A">
            <w:pPr>
              <w:pStyle w:val="CVProjet"/>
              <w:snapToGrid w:val="0"/>
              <w:rPr>
                <w:lang w:val="en-US"/>
              </w:rPr>
            </w:pPr>
          </w:p>
        </w:tc>
        <w:tc>
          <w:tcPr>
            <w:tcW w:w="7513" w:type="dxa"/>
            <w:tcBorders>
              <w:left w:val="single" w:sz="4" w:space="0" w:color="000000"/>
            </w:tcBorders>
            <w:shd w:val="clear" w:color="auto" w:fill="FFFFFF"/>
          </w:tcPr>
          <w:p w:rsidR="00814592" w:rsidRPr="00615666" w:rsidRDefault="00814592" w:rsidP="00B0565A">
            <w:pPr>
              <w:pStyle w:val="CVProjet"/>
              <w:snapToGrid w:val="0"/>
              <w:spacing w:after="120"/>
              <w:rPr>
                <w:sz w:val="22"/>
                <w:szCs w:val="22"/>
                <w:lang w:val="en-US"/>
              </w:rPr>
            </w:pPr>
            <w:r w:rsidRPr="00615666">
              <w:rPr>
                <w:sz w:val="22"/>
                <w:szCs w:val="22"/>
                <w:lang w:val="en-US"/>
              </w:rPr>
              <w:t>Projects for the Norway frigates SKJOLD and the Franco-Italian frigates HORIZON:</w:t>
            </w:r>
          </w:p>
          <w:p w:rsidR="00814592" w:rsidRPr="00C44360" w:rsidRDefault="00814592" w:rsidP="00B0565A">
            <w:pPr>
              <w:pStyle w:val="CVListeAction"/>
              <w:tabs>
                <w:tab w:val="clear" w:pos="737"/>
                <w:tab w:val="clear" w:pos="1134"/>
                <w:tab w:val="left" w:pos="-3898"/>
                <w:tab w:val="num" w:pos="780"/>
              </w:tabs>
              <w:ind w:left="497"/>
              <w:rPr>
                <w:sz w:val="22"/>
                <w:szCs w:val="22"/>
                <w:lang w:val="en-US"/>
              </w:rPr>
            </w:pPr>
            <w:r w:rsidRPr="00C44360">
              <w:rPr>
                <w:b/>
                <w:sz w:val="22"/>
                <w:szCs w:val="22"/>
                <w:lang w:val="en-US"/>
              </w:rPr>
              <w:t>Technical leader and project leader (CMMi 3)</w:t>
            </w:r>
            <w:r w:rsidRPr="00C44360">
              <w:rPr>
                <w:sz w:val="22"/>
                <w:szCs w:val="22"/>
                <w:lang w:val="en-US"/>
              </w:rPr>
              <w:t>, with a team of 4 persons for the realization of the</w:t>
            </w:r>
            <w:r w:rsidRPr="00C44360">
              <w:rPr>
                <w:b/>
                <w:sz w:val="22"/>
                <w:szCs w:val="22"/>
                <w:lang w:val="en-US"/>
              </w:rPr>
              <w:t xml:space="preserve"> </w:t>
            </w:r>
            <w:r w:rsidRPr="00AA0A98">
              <w:rPr>
                <w:sz w:val="22"/>
                <w:szCs w:val="22"/>
                <w:lang w:val="en-US"/>
              </w:rPr>
              <w:t>Real Time Simulator</w:t>
            </w:r>
            <w:r w:rsidR="00AA0A98">
              <w:rPr>
                <w:sz w:val="22"/>
                <w:szCs w:val="22"/>
                <w:lang w:val="en-US"/>
              </w:rPr>
              <w:t xml:space="preserve"> (DCNS)</w:t>
            </w:r>
          </w:p>
          <w:p w:rsidR="00814592" w:rsidRDefault="00814592" w:rsidP="00B0565A">
            <w:pPr>
              <w:pStyle w:val="CVListeAction"/>
              <w:tabs>
                <w:tab w:val="clear" w:pos="737"/>
                <w:tab w:val="clear" w:pos="1134"/>
                <w:tab w:val="left" w:pos="-3898"/>
                <w:tab w:val="num" w:pos="780"/>
              </w:tabs>
              <w:ind w:left="497"/>
              <w:rPr>
                <w:sz w:val="22"/>
                <w:szCs w:val="22"/>
                <w:lang w:val="en-US"/>
              </w:rPr>
            </w:pPr>
            <w:r w:rsidRPr="00C44360">
              <w:rPr>
                <w:sz w:val="22"/>
                <w:szCs w:val="22"/>
                <w:lang w:val="en-US"/>
              </w:rPr>
              <w:t>Specification, Conception and development of 5 simulators (calculator in Ada and GUI in C++/Qt) : Fire Control Tracker, Decoy Launcher System, Torpedo Launch System, Air Transceiver, Principal Anti-Air Missile System.</w:t>
            </w:r>
          </w:p>
          <w:p w:rsidR="00814592" w:rsidRPr="00615666" w:rsidRDefault="00814592" w:rsidP="00AA0A98">
            <w:pPr>
              <w:pStyle w:val="CVListeAction"/>
              <w:tabs>
                <w:tab w:val="clear" w:pos="737"/>
                <w:tab w:val="clear" w:pos="1134"/>
                <w:tab w:val="left" w:pos="-3898"/>
                <w:tab w:val="num" w:pos="780"/>
              </w:tabs>
              <w:ind w:left="497"/>
              <w:rPr>
                <w:sz w:val="22"/>
                <w:szCs w:val="22"/>
                <w:lang w:val="en-US"/>
              </w:rPr>
            </w:pPr>
            <w:r w:rsidRPr="00615666">
              <w:rPr>
                <w:sz w:val="22"/>
                <w:szCs w:val="22"/>
                <w:lang w:val="en-US"/>
              </w:rPr>
              <w:t>Evolution of NeVis, a 3D demonstrator for urban warfare (</w:t>
            </w:r>
            <w:r>
              <w:rPr>
                <w:sz w:val="22"/>
                <w:szCs w:val="22"/>
                <w:lang w:val="en-US"/>
              </w:rPr>
              <w:t>EADS</w:t>
            </w:r>
            <w:r w:rsidRPr="00615666">
              <w:rPr>
                <w:sz w:val="22"/>
                <w:szCs w:val="22"/>
                <w:lang w:val="en-US"/>
              </w:rPr>
              <w:t>).</w:t>
            </w:r>
          </w:p>
          <w:p w:rsidR="00814592" w:rsidRPr="00615666" w:rsidRDefault="00814592" w:rsidP="00B0565A">
            <w:pPr>
              <w:pStyle w:val="CVListeAction"/>
              <w:numPr>
                <w:ilvl w:val="0"/>
                <w:numId w:val="0"/>
              </w:numPr>
              <w:tabs>
                <w:tab w:val="clear" w:pos="737"/>
                <w:tab w:val="left" w:pos="-3898"/>
              </w:tabs>
              <w:ind w:left="497"/>
              <w:rPr>
                <w:sz w:val="22"/>
                <w:szCs w:val="22"/>
                <w:lang w:val="en-US"/>
              </w:rPr>
            </w:pPr>
          </w:p>
          <w:p w:rsidR="00814592" w:rsidRPr="00600622" w:rsidRDefault="00814592" w:rsidP="00AA0A98">
            <w:pPr>
              <w:pStyle w:val="CVEnvironnement"/>
              <w:ind w:right="355"/>
              <w:rPr>
                <w:lang w:val="en-US"/>
              </w:rPr>
            </w:pPr>
            <w:r w:rsidRPr="00615666">
              <w:rPr>
                <w:sz w:val="22"/>
                <w:szCs w:val="22"/>
                <w:lang w:val="en-US"/>
              </w:rPr>
              <w:t>C++,</w:t>
            </w:r>
            <w:r w:rsidR="00AA0A98" w:rsidRPr="00615666">
              <w:rPr>
                <w:sz w:val="22"/>
                <w:szCs w:val="22"/>
                <w:lang w:val="en-US"/>
              </w:rPr>
              <w:t xml:space="preserve"> Ada,</w:t>
            </w:r>
            <w:r w:rsidRPr="00615666">
              <w:rPr>
                <w:sz w:val="22"/>
                <w:szCs w:val="22"/>
                <w:lang w:val="en-US"/>
              </w:rPr>
              <w:t xml:space="preserve"> Qt, Linux, CMMi tools, OWB, Doors</w:t>
            </w:r>
            <w:r>
              <w:rPr>
                <w:sz w:val="22"/>
                <w:szCs w:val="22"/>
                <w:lang w:val="en-US"/>
              </w:rPr>
              <w:t xml:space="preserve">, </w:t>
            </w:r>
            <w:r w:rsidRPr="00615666">
              <w:rPr>
                <w:sz w:val="22"/>
                <w:szCs w:val="22"/>
                <w:lang w:val="en-US"/>
              </w:rPr>
              <w:t>Vega Prime</w:t>
            </w:r>
            <w:r>
              <w:rPr>
                <w:sz w:val="22"/>
                <w:szCs w:val="22"/>
                <w:lang w:val="en-US"/>
              </w:rPr>
              <w:t xml:space="preserve">, </w:t>
            </w:r>
            <w:r w:rsidRPr="00615666">
              <w:rPr>
                <w:sz w:val="22"/>
                <w:szCs w:val="22"/>
                <w:lang w:val="en-US"/>
              </w:rPr>
              <w:t>Delta 3D</w:t>
            </w:r>
          </w:p>
        </w:tc>
      </w:tr>
      <w:tr w:rsidR="00814592" w:rsidRPr="00600622" w:rsidTr="00357E7B">
        <w:tc>
          <w:tcPr>
            <w:tcW w:w="993" w:type="dxa"/>
            <w:shd w:val="clear" w:color="auto" w:fill="D9D9D9" w:themeFill="background1" w:themeFillShade="D9"/>
          </w:tcPr>
          <w:p w:rsidR="00814592" w:rsidRPr="00600622" w:rsidRDefault="00814592" w:rsidP="00B0565A">
            <w:pPr>
              <w:pStyle w:val="CVDateExp"/>
              <w:snapToGrid w:val="0"/>
              <w:jc w:val="left"/>
              <w:rPr>
                <w:lang w:val="en-US"/>
              </w:rPr>
            </w:pPr>
            <w:r w:rsidRPr="00600622">
              <w:rPr>
                <w:lang w:val="en-US"/>
              </w:rPr>
              <w:t>2009 - 2010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14592" w:rsidRPr="00600622" w:rsidRDefault="00814592" w:rsidP="00B0565A">
            <w:pPr>
              <w:pStyle w:val="CVPoste"/>
              <w:spacing w:after="120"/>
              <w:jc w:val="center"/>
              <w:rPr>
                <w:rStyle w:val="CVClient"/>
                <w:lang w:val="en-US"/>
              </w:rPr>
            </w:pPr>
            <w:r w:rsidRPr="00600622">
              <w:rPr>
                <w:rStyle w:val="CVClient"/>
                <w:lang w:val="en-US"/>
              </w:rPr>
              <w:t>PSA</w:t>
            </w:r>
          </w:p>
        </w:tc>
        <w:tc>
          <w:tcPr>
            <w:tcW w:w="751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814592" w:rsidRPr="00600622" w:rsidRDefault="00814592" w:rsidP="00B0565A">
            <w:pPr>
              <w:pStyle w:val="CVPoste"/>
              <w:spacing w:after="120"/>
              <w:rPr>
                <w:lang w:val="en-US"/>
              </w:rPr>
            </w:pPr>
            <w:r w:rsidRPr="00600622">
              <w:rPr>
                <w:lang w:val="en-US"/>
              </w:rPr>
              <w:t xml:space="preserve">Automatic gearbox software </w:t>
            </w:r>
            <w:r>
              <w:rPr>
                <w:lang w:val="en-GB"/>
              </w:rPr>
              <w:t>develop</w:t>
            </w:r>
            <w:r w:rsidRPr="005C2E85">
              <w:rPr>
                <w:lang w:val="en-GB"/>
              </w:rPr>
              <w:t>ment</w:t>
            </w:r>
          </w:p>
        </w:tc>
      </w:tr>
      <w:tr w:rsidR="00814592" w:rsidRPr="00600622" w:rsidTr="00B0565A">
        <w:tc>
          <w:tcPr>
            <w:tcW w:w="993" w:type="dxa"/>
            <w:shd w:val="clear" w:color="auto" w:fill="FFFFFF"/>
          </w:tcPr>
          <w:p w:rsidR="00814592" w:rsidRPr="00600622" w:rsidRDefault="00814592" w:rsidP="00B0565A">
            <w:pPr>
              <w:snapToGrid w:val="0"/>
              <w:spacing w:before="120"/>
              <w:rPr>
                <w:b/>
                <w:lang w:val="en-US"/>
              </w:rPr>
            </w:pPr>
          </w:p>
        </w:tc>
        <w:tc>
          <w:tcPr>
            <w:tcW w:w="1417" w:type="dxa"/>
            <w:tcBorders>
              <w:right w:val="single" w:sz="4" w:space="0" w:color="000000"/>
            </w:tcBorders>
            <w:shd w:val="clear" w:color="auto" w:fill="FFFFFF"/>
          </w:tcPr>
          <w:p w:rsidR="00814592" w:rsidRPr="00600622" w:rsidRDefault="00814592" w:rsidP="00B0565A">
            <w:pPr>
              <w:pStyle w:val="CVProjet"/>
              <w:snapToGrid w:val="0"/>
              <w:rPr>
                <w:lang w:val="en-US"/>
              </w:rPr>
            </w:pPr>
          </w:p>
        </w:tc>
        <w:tc>
          <w:tcPr>
            <w:tcW w:w="7513" w:type="dxa"/>
            <w:tcBorders>
              <w:left w:val="single" w:sz="4" w:space="0" w:color="000000"/>
            </w:tcBorders>
            <w:shd w:val="clear" w:color="auto" w:fill="FFFFFF"/>
          </w:tcPr>
          <w:p w:rsidR="00814592" w:rsidRPr="00615666" w:rsidRDefault="00814592" w:rsidP="00B0565A">
            <w:pPr>
              <w:pStyle w:val="CVProjet"/>
              <w:spacing w:after="120"/>
              <w:rPr>
                <w:sz w:val="22"/>
                <w:szCs w:val="22"/>
                <w:lang w:val="en-US"/>
              </w:rPr>
            </w:pPr>
            <w:r w:rsidRPr="00615666">
              <w:rPr>
                <w:sz w:val="22"/>
                <w:szCs w:val="22"/>
                <w:lang w:val="en-US"/>
              </w:rPr>
              <w:t>Supplier’s management for the automatic gearbox AL4/AT8 for PSA Peugeot Citroën</w:t>
            </w:r>
          </w:p>
          <w:p w:rsidR="00814592" w:rsidRPr="00615666" w:rsidRDefault="00814592" w:rsidP="00B0565A">
            <w:pPr>
              <w:pStyle w:val="CVListeAction"/>
              <w:tabs>
                <w:tab w:val="clear" w:pos="737"/>
                <w:tab w:val="clear" w:pos="1134"/>
                <w:tab w:val="left" w:pos="-3898"/>
                <w:tab w:val="num" w:pos="780"/>
              </w:tabs>
              <w:ind w:left="497"/>
              <w:rPr>
                <w:sz w:val="22"/>
                <w:szCs w:val="22"/>
                <w:lang w:val="en-US"/>
              </w:rPr>
            </w:pPr>
            <w:r w:rsidRPr="00615666">
              <w:rPr>
                <w:sz w:val="22"/>
                <w:szCs w:val="22"/>
                <w:lang w:val="en-US"/>
              </w:rPr>
              <w:t>Specification writing.</w:t>
            </w:r>
          </w:p>
          <w:p w:rsidR="00814592" w:rsidRPr="00615666" w:rsidRDefault="00814592" w:rsidP="00B0565A">
            <w:pPr>
              <w:pStyle w:val="CVListeAction"/>
              <w:tabs>
                <w:tab w:val="clear" w:pos="737"/>
                <w:tab w:val="clear" w:pos="1134"/>
                <w:tab w:val="left" w:pos="-3898"/>
                <w:tab w:val="num" w:pos="780"/>
              </w:tabs>
              <w:ind w:left="497"/>
              <w:rPr>
                <w:sz w:val="22"/>
                <w:szCs w:val="22"/>
                <w:lang w:val="en-US"/>
              </w:rPr>
            </w:pPr>
            <w:r w:rsidRPr="00615666">
              <w:rPr>
                <w:sz w:val="22"/>
                <w:szCs w:val="22"/>
                <w:lang w:val="en-US"/>
              </w:rPr>
              <w:t>Management of the supplier (evolutions, technical issues, project management).</w:t>
            </w:r>
          </w:p>
          <w:p w:rsidR="00814592" w:rsidRPr="00600622" w:rsidRDefault="00814592" w:rsidP="00B0565A">
            <w:pPr>
              <w:pStyle w:val="CVEnvironnement"/>
              <w:rPr>
                <w:lang w:val="en-US"/>
              </w:rPr>
            </w:pPr>
            <w:r w:rsidRPr="00615666">
              <w:rPr>
                <w:sz w:val="22"/>
                <w:szCs w:val="22"/>
                <w:lang w:val="en-US"/>
              </w:rPr>
              <w:t>MS-Project, project management tools, SQL.</w:t>
            </w:r>
          </w:p>
        </w:tc>
      </w:tr>
    </w:tbl>
    <w:p w:rsidR="00D3398B" w:rsidRPr="00600622" w:rsidRDefault="000E1318" w:rsidP="005C4A08">
      <w:pPr>
        <w:pStyle w:val="CVTitreExp"/>
        <w:spacing w:before="240"/>
      </w:pPr>
      <w:r>
        <w:t>Hobbies</w:t>
      </w:r>
    </w:p>
    <w:p w:rsidR="005D1970" w:rsidRDefault="006F0E53" w:rsidP="00B36B11">
      <w:pPr>
        <w:pStyle w:val="CVListeAction"/>
        <w:tabs>
          <w:tab w:val="clear" w:pos="737"/>
          <w:tab w:val="clear" w:pos="1134"/>
          <w:tab w:val="num" w:pos="-4678"/>
          <w:tab w:val="left" w:pos="426"/>
        </w:tabs>
        <w:rPr>
          <w:sz w:val="22"/>
          <w:szCs w:val="22"/>
          <w:lang w:val="en-US"/>
        </w:rPr>
      </w:pPr>
      <w:r w:rsidRPr="00615666">
        <w:rPr>
          <w:sz w:val="22"/>
          <w:szCs w:val="22"/>
          <w:lang w:val="en-US"/>
        </w:rPr>
        <w:t>Paragliding instructor</w:t>
      </w:r>
      <w:r w:rsidR="003B46F8" w:rsidRPr="00615666">
        <w:rPr>
          <w:sz w:val="22"/>
          <w:szCs w:val="22"/>
          <w:lang w:val="en-US"/>
        </w:rPr>
        <w:t xml:space="preserve"> (tandem)</w:t>
      </w:r>
      <w:r w:rsidR="005D1970" w:rsidRPr="00615666">
        <w:rPr>
          <w:sz w:val="22"/>
          <w:szCs w:val="22"/>
          <w:lang w:val="en-US"/>
        </w:rPr>
        <w:t>.</w:t>
      </w:r>
    </w:p>
    <w:p w:rsidR="00613E04" w:rsidRPr="00613E04" w:rsidRDefault="00613E04" w:rsidP="00B36B11">
      <w:pPr>
        <w:pStyle w:val="CVListeAction"/>
        <w:tabs>
          <w:tab w:val="clear" w:pos="737"/>
          <w:tab w:val="clear" w:pos="1134"/>
          <w:tab w:val="num" w:pos="-4678"/>
          <w:tab w:val="left" w:pos="426"/>
        </w:tabs>
        <w:rPr>
          <w:sz w:val="22"/>
          <w:szCs w:val="22"/>
          <w:lang w:val="en-US"/>
        </w:rPr>
      </w:pPr>
      <w:r w:rsidRPr="00613E04">
        <w:rPr>
          <w:sz w:val="22"/>
          <w:szCs w:val="22"/>
          <w:lang w:val="en-US"/>
        </w:rPr>
        <w:t>Theatre since 9 years (several performances in Italian).</w:t>
      </w:r>
    </w:p>
    <w:sectPr w:rsidR="00613E04" w:rsidRPr="00613E04" w:rsidSect="00814592">
      <w:footerReference w:type="default" r:id="rId9"/>
      <w:footerReference w:type="first" r:id="rId10"/>
      <w:footnotePr>
        <w:pos w:val="beneathText"/>
      </w:footnotePr>
      <w:pgSz w:w="11905" w:h="16837"/>
      <w:pgMar w:top="1008" w:right="1138" w:bottom="864" w:left="1138" w:header="720" w:footer="245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59D4" w:rsidRDefault="00AD59D4">
      <w:r>
        <w:separator/>
      </w:r>
    </w:p>
  </w:endnote>
  <w:endnote w:type="continuationSeparator" w:id="0">
    <w:p w:rsidR="00AD59D4" w:rsidRDefault="00AD59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6020202030204"/>
    <w:charset w:val="00"/>
    <w:family w:val="swiss"/>
    <w:pitch w:val="variable"/>
    <w:sig w:usb0="20002A87" w:usb1="80000000" w:usb2="00000008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xi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Times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39" w:type="dxa"/>
      <w:tblInd w:w="8" w:type="dxa"/>
      <w:tblLayout w:type="fixed"/>
      <w:tblCellMar>
        <w:left w:w="0" w:type="dxa"/>
        <w:right w:w="0" w:type="dxa"/>
      </w:tblCellMar>
      <w:tblLook w:val="0000"/>
    </w:tblPr>
    <w:tblGrid>
      <w:gridCol w:w="9639"/>
    </w:tblGrid>
    <w:tr w:rsidR="0009063D" w:rsidRPr="00615666">
      <w:trPr>
        <w:cantSplit/>
        <w:trHeight w:val="567"/>
      </w:trPr>
      <w:tc>
        <w:tcPr>
          <w:tcW w:w="9639" w:type="dxa"/>
        </w:tcPr>
        <w:p w:rsidR="0009063D" w:rsidRDefault="0009063D">
          <w:pPr>
            <w:pStyle w:val="Footer"/>
            <w:snapToGrid w:val="0"/>
            <w:rPr>
              <w:rFonts w:ascii="Arial" w:hAnsi="Arial"/>
              <w:sz w:val="20"/>
            </w:rPr>
          </w:pPr>
        </w:p>
        <w:p w:rsidR="0009063D" w:rsidRPr="00615666" w:rsidRDefault="004B049C" w:rsidP="002E3DFC">
          <w:pPr>
            <w:pStyle w:val="Footer"/>
            <w:tabs>
              <w:tab w:val="left" w:pos="1605"/>
              <w:tab w:val="right" w:pos="9582"/>
            </w:tabs>
            <w:jc w:val="left"/>
            <w:rPr>
              <w:sz w:val="4"/>
              <w:lang w:val="en-GB"/>
            </w:rPr>
          </w:pPr>
          <w:r>
            <w:rPr>
              <w:sz w:val="16"/>
            </w:rPr>
            <w:tab/>
          </w:r>
          <w:r>
            <w:rPr>
              <w:sz w:val="16"/>
            </w:rPr>
            <w:tab/>
          </w:r>
          <w:r>
            <w:rPr>
              <w:sz w:val="16"/>
            </w:rPr>
            <w:tab/>
          </w:r>
          <w:r w:rsidR="0009063D" w:rsidRPr="00615666">
            <w:rPr>
              <w:sz w:val="16"/>
              <w:lang w:val="en-GB"/>
            </w:rPr>
            <w:t xml:space="preserve">Corentin DUPONT - Page </w:t>
          </w:r>
          <w:r w:rsidR="008E575C">
            <w:rPr>
              <w:sz w:val="16"/>
            </w:rPr>
            <w:fldChar w:fldCharType="begin"/>
          </w:r>
          <w:r w:rsidR="0009063D" w:rsidRPr="00615666">
            <w:rPr>
              <w:sz w:val="16"/>
              <w:lang w:val="en-GB"/>
            </w:rPr>
            <w:instrText xml:space="preserve"> PAGE </w:instrText>
          </w:r>
          <w:r w:rsidR="008E575C">
            <w:rPr>
              <w:sz w:val="16"/>
            </w:rPr>
            <w:fldChar w:fldCharType="separate"/>
          </w:r>
          <w:r w:rsidR="00613E04">
            <w:rPr>
              <w:noProof/>
              <w:sz w:val="16"/>
              <w:lang w:val="en-GB"/>
            </w:rPr>
            <w:t>2</w:t>
          </w:r>
          <w:r w:rsidR="008E575C">
            <w:rPr>
              <w:sz w:val="16"/>
            </w:rPr>
            <w:fldChar w:fldCharType="end"/>
          </w:r>
          <w:r w:rsidR="0009063D" w:rsidRPr="00615666">
            <w:rPr>
              <w:sz w:val="16"/>
              <w:lang w:val="en-GB"/>
            </w:rPr>
            <w:t xml:space="preserve"> / </w:t>
          </w:r>
          <w:r w:rsidR="002E3DFC">
            <w:rPr>
              <w:rStyle w:val="PageNumber"/>
              <w:sz w:val="16"/>
            </w:rPr>
            <w:t>2</w:t>
          </w:r>
        </w:p>
      </w:tc>
    </w:tr>
  </w:tbl>
  <w:p w:rsidR="00EA24E0" w:rsidRPr="00615666" w:rsidRDefault="00EA24E0">
    <w:pPr>
      <w:pStyle w:val="Footer"/>
      <w:jc w:val="left"/>
      <w:rPr>
        <w:sz w:val="4"/>
        <w:lang w:val="en-GB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/>
    </w:tblPr>
    <w:tblGrid>
      <w:gridCol w:w="851"/>
      <w:gridCol w:w="8788"/>
    </w:tblGrid>
    <w:tr w:rsidR="004B049C">
      <w:trPr>
        <w:cantSplit/>
        <w:trHeight w:val="567"/>
      </w:trPr>
      <w:tc>
        <w:tcPr>
          <w:tcW w:w="851" w:type="dxa"/>
        </w:tcPr>
        <w:p w:rsidR="004B049C" w:rsidRDefault="004B049C" w:rsidP="00FB2344">
          <w:pPr>
            <w:pStyle w:val="Footer"/>
            <w:snapToGrid w:val="0"/>
            <w:rPr>
              <w:rFonts w:ascii="Arial" w:hAnsi="Arial"/>
              <w:sz w:val="20"/>
            </w:rPr>
          </w:pPr>
        </w:p>
      </w:tc>
      <w:tc>
        <w:tcPr>
          <w:tcW w:w="8788" w:type="dxa"/>
        </w:tcPr>
        <w:p w:rsidR="004B049C" w:rsidRDefault="004B049C" w:rsidP="00FB2344">
          <w:pPr>
            <w:pStyle w:val="Footer"/>
            <w:snapToGrid w:val="0"/>
            <w:rPr>
              <w:rFonts w:ascii="Arial" w:hAnsi="Arial"/>
              <w:sz w:val="20"/>
            </w:rPr>
          </w:pPr>
        </w:p>
        <w:p w:rsidR="004B049C" w:rsidRDefault="004B049C" w:rsidP="002E3DFC">
          <w:pPr>
            <w:pStyle w:val="Footer"/>
            <w:rPr>
              <w:sz w:val="4"/>
            </w:rPr>
          </w:pPr>
          <w:r>
            <w:rPr>
              <w:sz w:val="16"/>
            </w:rPr>
            <w:t xml:space="preserve">Corentin DUPONT - Page </w:t>
          </w:r>
          <w:r w:rsidR="008E575C"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</w:instrText>
          </w:r>
          <w:r w:rsidR="008E575C">
            <w:rPr>
              <w:sz w:val="16"/>
            </w:rPr>
            <w:fldChar w:fldCharType="separate"/>
          </w:r>
          <w:r w:rsidR="00DD3B17">
            <w:rPr>
              <w:noProof/>
              <w:sz w:val="16"/>
            </w:rPr>
            <w:t>1</w:t>
          </w:r>
          <w:r w:rsidR="008E575C">
            <w:rPr>
              <w:sz w:val="16"/>
            </w:rPr>
            <w:fldChar w:fldCharType="end"/>
          </w:r>
          <w:r>
            <w:rPr>
              <w:sz w:val="16"/>
            </w:rPr>
            <w:t xml:space="preserve"> /</w:t>
          </w:r>
          <w:r w:rsidR="002E3DFC">
            <w:rPr>
              <w:sz w:val="16"/>
            </w:rPr>
            <w:t xml:space="preserve"> 2</w:t>
          </w:r>
        </w:p>
      </w:tc>
    </w:tr>
  </w:tbl>
  <w:p w:rsidR="004B049C" w:rsidRDefault="004B049C" w:rsidP="004B049C">
    <w:pPr>
      <w:pStyle w:val="Footer"/>
      <w:jc w:val="left"/>
      <w:rPr>
        <w:sz w:val="4"/>
      </w:rPr>
    </w:pPr>
  </w:p>
  <w:p w:rsidR="00EA24E0" w:rsidRPr="004B049C" w:rsidRDefault="00EA24E0" w:rsidP="004B049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59D4" w:rsidRDefault="00AD59D4">
      <w:r>
        <w:separator/>
      </w:r>
    </w:p>
  </w:footnote>
  <w:footnote w:type="continuationSeparator" w:id="0">
    <w:p w:rsidR="00AD59D4" w:rsidRDefault="00AD59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7"/>
    <w:lvl w:ilvl="0">
      <w:numFmt w:val="bullet"/>
      <w:lvlText w:val="-"/>
      <w:lvlJc w:val="left"/>
      <w:pPr>
        <w:tabs>
          <w:tab w:val="num" w:pos="720"/>
        </w:tabs>
      </w:pPr>
      <w:rPr>
        <w:rFonts w:ascii="Times New Roman" w:hAnsi="Times New Roman" w:cs="Times New Roman"/>
      </w:rPr>
    </w:lvl>
  </w:abstractNum>
  <w:abstractNum w:abstractNumId="1">
    <w:nsid w:val="00000002"/>
    <w:multiLevelType w:val="singleLevel"/>
    <w:tmpl w:val="00000002"/>
    <w:name w:val="WW8Num9"/>
    <w:lvl w:ilvl="0">
      <w:start w:val="1"/>
      <w:numFmt w:val="bullet"/>
      <w:pStyle w:val="CVListeAction"/>
      <w:lvlText w:val="-"/>
      <w:lvlJc w:val="left"/>
      <w:pPr>
        <w:tabs>
          <w:tab w:val="num" w:pos="1134"/>
        </w:tabs>
      </w:pPr>
      <w:rPr>
        <w:rFonts w:ascii="Times New Roman" w:hAnsi="Times New Roman" w:cs="Times New Roman"/>
        <w:b w:val="0"/>
        <w:i w:val="0"/>
        <w:sz w:val="24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3">
    <w:nsid w:val="034637D7"/>
    <w:multiLevelType w:val="hybridMultilevel"/>
    <w:tmpl w:val="E54405A2"/>
    <w:lvl w:ilvl="0" w:tplc="0A86221C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5C44C0"/>
    <w:multiLevelType w:val="hybridMultilevel"/>
    <w:tmpl w:val="56A8C5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Bookshelf Symbol 7" w:hAnsi="Bookshelf Symbol 7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Bookshelf Symbol 7" w:hAnsi="Bookshelf Symbol 7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Bookshelf Symbol 7" w:hAnsi="Bookshelf Symbol 7" w:hint="default"/>
      </w:rPr>
    </w:lvl>
  </w:abstractNum>
  <w:abstractNum w:abstractNumId="5">
    <w:nsid w:val="13A37BD8"/>
    <w:multiLevelType w:val="hybridMultilevel"/>
    <w:tmpl w:val="22EC2664"/>
    <w:lvl w:ilvl="0" w:tplc="6A2CA6D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6">
    <w:nsid w:val="1AA6008D"/>
    <w:multiLevelType w:val="hybridMultilevel"/>
    <w:tmpl w:val="C3A631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Bookshelf Symbol 7" w:hAnsi="Bookshelf Symbol 7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Bookshelf Symbol 7" w:hAnsi="Bookshelf Symbol 7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Bookshelf Symbol 7" w:hAnsi="Bookshelf Symbol 7" w:hint="default"/>
      </w:rPr>
    </w:lvl>
  </w:abstractNum>
  <w:abstractNum w:abstractNumId="7">
    <w:nsid w:val="36A22F80"/>
    <w:multiLevelType w:val="singleLevel"/>
    <w:tmpl w:val="73DACEA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47A65EB9"/>
    <w:multiLevelType w:val="hybridMultilevel"/>
    <w:tmpl w:val="8DFEAC3A"/>
    <w:lvl w:ilvl="0" w:tplc="1A7EB15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D4E7D95"/>
    <w:multiLevelType w:val="hybridMultilevel"/>
    <w:tmpl w:val="11E4DC34"/>
    <w:lvl w:ilvl="0" w:tplc="198456F6">
      <w:start w:val="1"/>
      <w:numFmt w:val="bullet"/>
      <w:lvlText w:val="-"/>
      <w:lvlJc w:val="left"/>
      <w:pPr>
        <w:tabs>
          <w:tab w:val="num" w:pos="1211"/>
        </w:tabs>
        <w:ind w:left="1134" w:hanging="283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E5146F0"/>
    <w:multiLevelType w:val="hybridMultilevel"/>
    <w:tmpl w:val="AA5E8A68"/>
    <w:lvl w:ilvl="0" w:tplc="EA648214">
      <w:start w:val="3"/>
      <w:numFmt w:val="bullet"/>
      <w:lvlText w:val="-"/>
      <w:lvlJc w:val="left"/>
      <w:pPr>
        <w:tabs>
          <w:tab w:val="num" w:pos="693"/>
        </w:tabs>
        <w:ind w:left="693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13"/>
        </w:tabs>
        <w:ind w:left="14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33"/>
        </w:tabs>
        <w:ind w:left="21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53"/>
        </w:tabs>
        <w:ind w:left="28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73"/>
        </w:tabs>
        <w:ind w:left="35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93"/>
        </w:tabs>
        <w:ind w:left="42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13"/>
        </w:tabs>
        <w:ind w:left="50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33"/>
        </w:tabs>
        <w:ind w:left="57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53"/>
        </w:tabs>
        <w:ind w:left="6453" w:hanging="360"/>
      </w:pPr>
      <w:rPr>
        <w:rFonts w:ascii="Wingdings" w:hAnsi="Wingdings" w:hint="default"/>
      </w:rPr>
    </w:lvl>
  </w:abstractNum>
  <w:abstractNum w:abstractNumId="11">
    <w:nsid w:val="60C64D76"/>
    <w:multiLevelType w:val="hybridMultilevel"/>
    <w:tmpl w:val="6F243396"/>
    <w:lvl w:ilvl="0" w:tplc="734E0F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Bookshelf Symbol 7" w:hAnsi="Bookshelf Symbol 7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Bookshelf Symbol 7" w:hAnsi="Bookshelf Symbol 7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Bookshelf Symbol 7" w:hAnsi="Bookshelf Symbol 7" w:hint="default"/>
      </w:rPr>
    </w:lvl>
  </w:abstractNum>
  <w:abstractNum w:abstractNumId="12">
    <w:nsid w:val="65F36CE9"/>
    <w:multiLevelType w:val="hybridMultilevel"/>
    <w:tmpl w:val="48B4A9E6"/>
    <w:lvl w:ilvl="0" w:tplc="C3D8CD36">
      <w:start w:val="200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1580EDD"/>
    <w:multiLevelType w:val="hybridMultilevel"/>
    <w:tmpl w:val="D102BD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Bookshelf Symbol 7" w:hAnsi="Bookshelf Symbol 7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Bookshelf Symbol 7" w:hAnsi="Bookshelf Symbol 7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Bookshelf Symbol 7" w:hAnsi="Bookshelf Symbol 7" w:hint="default"/>
      </w:rPr>
    </w:lvl>
  </w:abstractNum>
  <w:abstractNum w:abstractNumId="14">
    <w:nsid w:val="7D18433B"/>
    <w:multiLevelType w:val="hybridMultilevel"/>
    <w:tmpl w:val="D62E4DB8"/>
    <w:lvl w:ilvl="0" w:tplc="F3FA74B4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9"/>
  </w:num>
  <w:num w:numId="6">
    <w:abstractNumId w:val="7"/>
  </w:num>
  <w:num w:numId="7">
    <w:abstractNumId w:val="10"/>
  </w:num>
  <w:num w:numId="8">
    <w:abstractNumId w:val="14"/>
  </w:num>
  <w:num w:numId="9">
    <w:abstractNumId w:val="3"/>
  </w:num>
  <w:num w:numId="10">
    <w:abstractNumId w:val="1"/>
  </w:num>
  <w:num w:numId="11">
    <w:abstractNumId w:val="1"/>
  </w:num>
  <w:num w:numId="12">
    <w:abstractNumId w:val="12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5"/>
  </w:num>
  <w:num w:numId="24">
    <w:abstractNumId w:val="4"/>
  </w:num>
  <w:num w:numId="25">
    <w:abstractNumId w:val="13"/>
  </w:num>
  <w:num w:numId="26">
    <w:abstractNumId w:val="11"/>
  </w:num>
  <w:num w:numId="27">
    <w:abstractNumId w:val="6"/>
  </w:num>
  <w:num w:numId="28">
    <w:abstractNumId w:val="1"/>
  </w:num>
  <w:num w:numId="29">
    <w:abstractNumId w:val="1"/>
  </w:num>
  <w:num w:numId="3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stylePaneFormatFilter w:val="3F01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8914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2F74D5"/>
    <w:rsid w:val="00013508"/>
    <w:rsid w:val="000300FF"/>
    <w:rsid w:val="000460B4"/>
    <w:rsid w:val="000546F4"/>
    <w:rsid w:val="00072158"/>
    <w:rsid w:val="0009063D"/>
    <w:rsid w:val="000A690B"/>
    <w:rsid w:val="000A7925"/>
    <w:rsid w:val="000B7F33"/>
    <w:rsid w:val="000C341C"/>
    <w:rsid w:val="000C5BDE"/>
    <w:rsid w:val="000E1318"/>
    <w:rsid w:val="000F17FC"/>
    <w:rsid w:val="000F3543"/>
    <w:rsid w:val="00110F9C"/>
    <w:rsid w:val="0012664D"/>
    <w:rsid w:val="00134E27"/>
    <w:rsid w:val="001542D8"/>
    <w:rsid w:val="001618C3"/>
    <w:rsid w:val="00161FB6"/>
    <w:rsid w:val="00171014"/>
    <w:rsid w:val="001B26E1"/>
    <w:rsid w:val="001D25DE"/>
    <w:rsid w:val="001D600E"/>
    <w:rsid w:val="001F3D00"/>
    <w:rsid w:val="001F5001"/>
    <w:rsid w:val="002004BD"/>
    <w:rsid w:val="00215EA8"/>
    <w:rsid w:val="00256F5A"/>
    <w:rsid w:val="00257ABA"/>
    <w:rsid w:val="00276509"/>
    <w:rsid w:val="002B3D5E"/>
    <w:rsid w:val="002E3DFC"/>
    <w:rsid w:val="002F74D5"/>
    <w:rsid w:val="00357E7B"/>
    <w:rsid w:val="00373716"/>
    <w:rsid w:val="00391986"/>
    <w:rsid w:val="00393E14"/>
    <w:rsid w:val="003B46F8"/>
    <w:rsid w:val="003B6469"/>
    <w:rsid w:val="003E7563"/>
    <w:rsid w:val="003F1455"/>
    <w:rsid w:val="00407C60"/>
    <w:rsid w:val="00411E23"/>
    <w:rsid w:val="00415D0A"/>
    <w:rsid w:val="0041763B"/>
    <w:rsid w:val="00434E26"/>
    <w:rsid w:val="00456C9D"/>
    <w:rsid w:val="00487A63"/>
    <w:rsid w:val="00492548"/>
    <w:rsid w:val="0049599D"/>
    <w:rsid w:val="00496B59"/>
    <w:rsid w:val="004B049C"/>
    <w:rsid w:val="004D33DF"/>
    <w:rsid w:val="004D4A9A"/>
    <w:rsid w:val="004D5D3D"/>
    <w:rsid w:val="004E316B"/>
    <w:rsid w:val="004F13DD"/>
    <w:rsid w:val="004F15DB"/>
    <w:rsid w:val="005308BB"/>
    <w:rsid w:val="005321CA"/>
    <w:rsid w:val="005533CC"/>
    <w:rsid w:val="005901C9"/>
    <w:rsid w:val="005B3A4C"/>
    <w:rsid w:val="005C2E85"/>
    <w:rsid w:val="005C4A08"/>
    <w:rsid w:val="005D1970"/>
    <w:rsid w:val="005E0E4F"/>
    <w:rsid w:val="00600622"/>
    <w:rsid w:val="00613E04"/>
    <w:rsid w:val="00615666"/>
    <w:rsid w:val="00630AAA"/>
    <w:rsid w:val="00634979"/>
    <w:rsid w:val="00655A92"/>
    <w:rsid w:val="00670521"/>
    <w:rsid w:val="00674F3A"/>
    <w:rsid w:val="00685998"/>
    <w:rsid w:val="006B55ED"/>
    <w:rsid w:val="006D2467"/>
    <w:rsid w:val="006E7C27"/>
    <w:rsid w:val="006F0E53"/>
    <w:rsid w:val="006F5618"/>
    <w:rsid w:val="007068D4"/>
    <w:rsid w:val="00731EEC"/>
    <w:rsid w:val="007468DE"/>
    <w:rsid w:val="00766083"/>
    <w:rsid w:val="0077581E"/>
    <w:rsid w:val="007851B2"/>
    <w:rsid w:val="007E5E4E"/>
    <w:rsid w:val="00814592"/>
    <w:rsid w:val="00831EAB"/>
    <w:rsid w:val="00837E9F"/>
    <w:rsid w:val="00852221"/>
    <w:rsid w:val="0087353F"/>
    <w:rsid w:val="00885EDC"/>
    <w:rsid w:val="0088644D"/>
    <w:rsid w:val="00891FE6"/>
    <w:rsid w:val="0089329D"/>
    <w:rsid w:val="008D7242"/>
    <w:rsid w:val="008E25E1"/>
    <w:rsid w:val="008E575C"/>
    <w:rsid w:val="008F4049"/>
    <w:rsid w:val="009243C4"/>
    <w:rsid w:val="0092683B"/>
    <w:rsid w:val="00937C54"/>
    <w:rsid w:val="00943A6A"/>
    <w:rsid w:val="00964248"/>
    <w:rsid w:val="009745C4"/>
    <w:rsid w:val="0099070C"/>
    <w:rsid w:val="0099653D"/>
    <w:rsid w:val="009D0663"/>
    <w:rsid w:val="009D5A73"/>
    <w:rsid w:val="00A127CC"/>
    <w:rsid w:val="00A12879"/>
    <w:rsid w:val="00A24F64"/>
    <w:rsid w:val="00A36AFF"/>
    <w:rsid w:val="00A43CB4"/>
    <w:rsid w:val="00AA0A98"/>
    <w:rsid w:val="00AC7B6F"/>
    <w:rsid w:val="00AD59D4"/>
    <w:rsid w:val="00B35FB5"/>
    <w:rsid w:val="00B36B11"/>
    <w:rsid w:val="00B47DEB"/>
    <w:rsid w:val="00B83978"/>
    <w:rsid w:val="00B857DD"/>
    <w:rsid w:val="00BB344F"/>
    <w:rsid w:val="00BC3058"/>
    <w:rsid w:val="00C00B77"/>
    <w:rsid w:val="00C11214"/>
    <w:rsid w:val="00C16086"/>
    <w:rsid w:val="00C367D2"/>
    <w:rsid w:val="00C44360"/>
    <w:rsid w:val="00C44379"/>
    <w:rsid w:val="00C743C5"/>
    <w:rsid w:val="00CB4763"/>
    <w:rsid w:val="00CE65D1"/>
    <w:rsid w:val="00CE70A3"/>
    <w:rsid w:val="00CF75E6"/>
    <w:rsid w:val="00D15D7C"/>
    <w:rsid w:val="00D201CA"/>
    <w:rsid w:val="00D3398B"/>
    <w:rsid w:val="00D3499C"/>
    <w:rsid w:val="00D40746"/>
    <w:rsid w:val="00D50DC0"/>
    <w:rsid w:val="00D53BD0"/>
    <w:rsid w:val="00D77EEA"/>
    <w:rsid w:val="00D95E45"/>
    <w:rsid w:val="00DA2BFA"/>
    <w:rsid w:val="00DB4003"/>
    <w:rsid w:val="00DC13ED"/>
    <w:rsid w:val="00DD0D59"/>
    <w:rsid w:val="00DD3B17"/>
    <w:rsid w:val="00DE4E57"/>
    <w:rsid w:val="00DF3663"/>
    <w:rsid w:val="00DF5397"/>
    <w:rsid w:val="00DF5418"/>
    <w:rsid w:val="00E06561"/>
    <w:rsid w:val="00E63580"/>
    <w:rsid w:val="00E861A6"/>
    <w:rsid w:val="00EA24E0"/>
    <w:rsid w:val="00F117B8"/>
    <w:rsid w:val="00F16815"/>
    <w:rsid w:val="00F17DE0"/>
    <w:rsid w:val="00F51B9C"/>
    <w:rsid w:val="00F57657"/>
    <w:rsid w:val="00F65668"/>
    <w:rsid w:val="00F711A6"/>
    <w:rsid w:val="00F7224C"/>
    <w:rsid w:val="00FB1DE0"/>
    <w:rsid w:val="00FB2344"/>
    <w:rsid w:val="00FB31CF"/>
    <w:rsid w:val="00FE53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C5BDE"/>
    <w:pPr>
      <w:suppressAutoHyphens/>
    </w:pPr>
    <w:rPr>
      <w:sz w:val="24"/>
      <w:szCs w:val="24"/>
      <w:lang w:val="fr-FR" w:eastAsia="ar-SA"/>
    </w:rPr>
  </w:style>
  <w:style w:type="paragraph" w:styleId="Heading1">
    <w:name w:val="heading 1"/>
    <w:basedOn w:val="Normal"/>
    <w:next w:val="Normal"/>
    <w:qFormat/>
    <w:rsid w:val="000C5BDE"/>
    <w:pPr>
      <w:keepNext/>
      <w:tabs>
        <w:tab w:val="num" w:pos="0"/>
      </w:tabs>
      <w:spacing w:before="40" w:after="40" w:line="240" w:lineRule="exact"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rsid w:val="000C5BDE"/>
    <w:pPr>
      <w:keepNext/>
      <w:tabs>
        <w:tab w:val="num" w:pos="0"/>
      </w:tabs>
      <w:outlineLvl w:val="1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0C5BDE"/>
    <w:rPr>
      <w:rFonts w:ascii="Wingdings" w:hAnsi="Wingdings"/>
    </w:rPr>
  </w:style>
  <w:style w:type="character" w:customStyle="1" w:styleId="WW8Num2z1">
    <w:name w:val="WW8Num2z1"/>
    <w:rsid w:val="000C5BDE"/>
    <w:rPr>
      <w:rFonts w:ascii="Courier New" w:hAnsi="Courier New"/>
    </w:rPr>
  </w:style>
  <w:style w:type="character" w:customStyle="1" w:styleId="WW8Num2z3">
    <w:name w:val="WW8Num2z3"/>
    <w:rsid w:val="000C5BDE"/>
    <w:rPr>
      <w:rFonts w:ascii="Symbol" w:hAnsi="Symbol"/>
    </w:rPr>
  </w:style>
  <w:style w:type="character" w:customStyle="1" w:styleId="WW8Num3z0">
    <w:name w:val="WW8Num3z0"/>
    <w:rsid w:val="000C5BDE"/>
    <w:rPr>
      <w:rFonts w:ascii="Wingdings 2" w:hAnsi="Wingdings 2"/>
    </w:rPr>
  </w:style>
  <w:style w:type="character" w:customStyle="1" w:styleId="WW8Num3z1">
    <w:name w:val="WW8Num3z1"/>
    <w:rsid w:val="000C5BDE"/>
    <w:rPr>
      <w:rFonts w:ascii="Courier New" w:hAnsi="Courier New"/>
    </w:rPr>
  </w:style>
  <w:style w:type="character" w:customStyle="1" w:styleId="WW8Num3z2">
    <w:name w:val="WW8Num3z2"/>
    <w:rsid w:val="000C5BDE"/>
    <w:rPr>
      <w:rFonts w:ascii="Wingdings" w:hAnsi="Wingdings"/>
    </w:rPr>
  </w:style>
  <w:style w:type="character" w:customStyle="1" w:styleId="WW8Num3z3">
    <w:name w:val="WW8Num3z3"/>
    <w:rsid w:val="000C5BDE"/>
    <w:rPr>
      <w:rFonts w:ascii="Symbol" w:hAnsi="Symbol"/>
    </w:rPr>
  </w:style>
  <w:style w:type="character" w:customStyle="1" w:styleId="WW8Num4z0">
    <w:name w:val="WW8Num4z0"/>
    <w:rsid w:val="000C5BDE"/>
    <w:rPr>
      <w:rFonts w:ascii="Symbol" w:hAnsi="Symbol"/>
    </w:rPr>
  </w:style>
  <w:style w:type="character" w:customStyle="1" w:styleId="WW8Num5z0">
    <w:name w:val="WW8Num5z0"/>
    <w:rsid w:val="000C5BDE"/>
    <w:rPr>
      <w:rFonts w:ascii="Wingdings" w:hAnsi="Wingdings"/>
    </w:rPr>
  </w:style>
  <w:style w:type="character" w:customStyle="1" w:styleId="WW8Num5z1">
    <w:name w:val="WW8Num5z1"/>
    <w:rsid w:val="000C5BDE"/>
    <w:rPr>
      <w:rFonts w:ascii="Courier New" w:hAnsi="Courier New"/>
    </w:rPr>
  </w:style>
  <w:style w:type="character" w:customStyle="1" w:styleId="WW8Num5z3">
    <w:name w:val="WW8Num5z3"/>
    <w:rsid w:val="000C5BDE"/>
    <w:rPr>
      <w:rFonts w:ascii="Symbol" w:hAnsi="Symbol"/>
    </w:rPr>
  </w:style>
  <w:style w:type="character" w:customStyle="1" w:styleId="WW8Num6z0">
    <w:name w:val="WW8Num6z0"/>
    <w:rsid w:val="000C5BDE"/>
    <w:rPr>
      <w:rFonts w:ascii="Wingdings" w:hAnsi="Wingdings"/>
    </w:rPr>
  </w:style>
  <w:style w:type="character" w:customStyle="1" w:styleId="WW8Num6z1">
    <w:name w:val="WW8Num6z1"/>
    <w:rsid w:val="000C5BDE"/>
    <w:rPr>
      <w:rFonts w:ascii="Courier New" w:hAnsi="Courier New"/>
    </w:rPr>
  </w:style>
  <w:style w:type="character" w:customStyle="1" w:styleId="WW8Num6z3">
    <w:name w:val="WW8Num6z3"/>
    <w:rsid w:val="000C5BDE"/>
    <w:rPr>
      <w:rFonts w:ascii="Symbol" w:hAnsi="Symbol"/>
    </w:rPr>
  </w:style>
  <w:style w:type="character" w:customStyle="1" w:styleId="WW8Num7z0">
    <w:name w:val="WW8Num7z0"/>
    <w:rsid w:val="000C5BDE"/>
    <w:rPr>
      <w:rFonts w:ascii="Times New Roman" w:eastAsia="Times New Roman" w:hAnsi="Times New Roman" w:cs="Times New Roman"/>
    </w:rPr>
  </w:style>
  <w:style w:type="character" w:customStyle="1" w:styleId="WW8Num7z1">
    <w:name w:val="WW8Num7z1"/>
    <w:rsid w:val="000C5BDE"/>
    <w:rPr>
      <w:rFonts w:ascii="Courier New" w:hAnsi="Courier New"/>
    </w:rPr>
  </w:style>
  <w:style w:type="character" w:customStyle="1" w:styleId="WW8Num7z2">
    <w:name w:val="WW8Num7z2"/>
    <w:rsid w:val="000C5BDE"/>
    <w:rPr>
      <w:rFonts w:ascii="Wingdings" w:hAnsi="Wingdings"/>
    </w:rPr>
  </w:style>
  <w:style w:type="character" w:customStyle="1" w:styleId="WW8Num7z3">
    <w:name w:val="WW8Num7z3"/>
    <w:rsid w:val="000C5BDE"/>
    <w:rPr>
      <w:rFonts w:ascii="Symbol" w:hAnsi="Symbol"/>
    </w:rPr>
  </w:style>
  <w:style w:type="character" w:customStyle="1" w:styleId="WW8Num8z0">
    <w:name w:val="WW8Num8z0"/>
    <w:rsid w:val="000C5BDE"/>
    <w:rPr>
      <w:rFonts w:ascii="Times New Roman" w:eastAsia="Times New Roman" w:hAnsi="Times New Roman" w:cs="Times New Roman"/>
    </w:rPr>
  </w:style>
  <w:style w:type="character" w:customStyle="1" w:styleId="WW8Num8z1">
    <w:name w:val="WW8Num8z1"/>
    <w:rsid w:val="000C5BDE"/>
    <w:rPr>
      <w:rFonts w:ascii="Courier New" w:hAnsi="Courier New"/>
    </w:rPr>
  </w:style>
  <w:style w:type="character" w:customStyle="1" w:styleId="WW8Num8z2">
    <w:name w:val="WW8Num8z2"/>
    <w:rsid w:val="000C5BDE"/>
    <w:rPr>
      <w:rFonts w:ascii="Wingdings" w:hAnsi="Wingdings"/>
    </w:rPr>
  </w:style>
  <w:style w:type="character" w:customStyle="1" w:styleId="WW8Num8z3">
    <w:name w:val="WW8Num8z3"/>
    <w:rsid w:val="000C5BDE"/>
    <w:rPr>
      <w:rFonts w:ascii="Symbol" w:hAnsi="Symbol"/>
    </w:rPr>
  </w:style>
  <w:style w:type="character" w:customStyle="1" w:styleId="WW8Num9z0">
    <w:name w:val="WW8Num9z0"/>
    <w:rsid w:val="000C5BDE"/>
    <w:rPr>
      <w:rFonts w:ascii="Times New Roman" w:hAnsi="Times New Roman" w:cs="Times New Roman"/>
      <w:b w:val="0"/>
      <w:i w:val="0"/>
      <w:sz w:val="24"/>
    </w:rPr>
  </w:style>
  <w:style w:type="character" w:customStyle="1" w:styleId="WW8Num9z1">
    <w:name w:val="WW8Num9z1"/>
    <w:rsid w:val="000C5BDE"/>
    <w:rPr>
      <w:rFonts w:ascii="Courier New" w:hAnsi="Courier New"/>
    </w:rPr>
  </w:style>
  <w:style w:type="character" w:customStyle="1" w:styleId="WW8Num9z2">
    <w:name w:val="WW8Num9z2"/>
    <w:rsid w:val="000C5BDE"/>
    <w:rPr>
      <w:rFonts w:ascii="Wingdings" w:hAnsi="Wingdings"/>
    </w:rPr>
  </w:style>
  <w:style w:type="character" w:customStyle="1" w:styleId="WW8Num9z3">
    <w:name w:val="WW8Num9z3"/>
    <w:rsid w:val="000C5BDE"/>
    <w:rPr>
      <w:rFonts w:ascii="Symbol" w:hAnsi="Symbol"/>
    </w:rPr>
  </w:style>
  <w:style w:type="character" w:customStyle="1" w:styleId="WW8Num10z0">
    <w:name w:val="WW8Num10z0"/>
    <w:rsid w:val="000C5BDE"/>
    <w:rPr>
      <w:rFonts w:ascii="Symbol" w:hAnsi="Symbol"/>
    </w:rPr>
  </w:style>
  <w:style w:type="character" w:customStyle="1" w:styleId="WW8Num10z1">
    <w:name w:val="WW8Num10z1"/>
    <w:rsid w:val="000C5BDE"/>
    <w:rPr>
      <w:rFonts w:ascii="Courier New" w:hAnsi="Courier New"/>
    </w:rPr>
  </w:style>
  <w:style w:type="character" w:customStyle="1" w:styleId="WW8Num10z2">
    <w:name w:val="WW8Num10z2"/>
    <w:rsid w:val="000C5BDE"/>
    <w:rPr>
      <w:rFonts w:ascii="Wingdings" w:hAnsi="Wingdings"/>
    </w:rPr>
  </w:style>
  <w:style w:type="character" w:customStyle="1" w:styleId="WW8Num11z0">
    <w:name w:val="WW8Num11z0"/>
    <w:rsid w:val="000C5BDE"/>
    <w:rPr>
      <w:rFonts w:ascii="Wingdings" w:hAnsi="Wingdings"/>
    </w:rPr>
  </w:style>
  <w:style w:type="character" w:customStyle="1" w:styleId="WW8Num11z1">
    <w:name w:val="WW8Num11z1"/>
    <w:rsid w:val="000C5BDE"/>
    <w:rPr>
      <w:rFonts w:ascii="Courier New" w:hAnsi="Courier New"/>
    </w:rPr>
  </w:style>
  <w:style w:type="character" w:customStyle="1" w:styleId="WW8Num11z3">
    <w:name w:val="WW8Num11z3"/>
    <w:rsid w:val="000C5BDE"/>
    <w:rPr>
      <w:rFonts w:ascii="Symbol" w:hAnsi="Symbol"/>
    </w:rPr>
  </w:style>
  <w:style w:type="character" w:customStyle="1" w:styleId="WW8Num12z0">
    <w:name w:val="WW8Num12z0"/>
    <w:rsid w:val="000C5BDE"/>
    <w:rPr>
      <w:rFonts w:ascii="Symbol" w:hAnsi="Symbol"/>
    </w:rPr>
  </w:style>
  <w:style w:type="character" w:customStyle="1" w:styleId="WW8Num12z1">
    <w:name w:val="WW8Num12z1"/>
    <w:rsid w:val="000C5BDE"/>
    <w:rPr>
      <w:rFonts w:ascii="Courier New" w:hAnsi="Courier New"/>
    </w:rPr>
  </w:style>
  <w:style w:type="character" w:customStyle="1" w:styleId="WW8Num12z2">
    <w:name w:val="WW8Num12z2"/>
    <w:rsid w:val="000C5BDE"/>
    <w:rPr>
      <w:rFonts w:ascii="Wingdings" w:hAnsi="Wingdings"/>
    </w:rPr>
  </w:style>
  <w:style w:type="character" w:customStyle="1" w:styleId="WW8Num13z0">
    <w:name w:val="WW8Num13z0"/>
    <w:rsid w:val="000C5BDE"/>
    <w:rPr>
      <w:rFonts w:ascii="Courier New" w:hAnsi="Courier New"/>
    </w:rPr>
  </w:style>
  <w:style w:type="character" w:customStyle="1" w:styleId="WW8Num13z2">
    <w:name w:val="WW8Num13z2"/>
    <w:rsid w:val="000C5BDE"/>
    <w:rPr>
      <w:rFonts w:ascii="Wingdings" w:hAnsi="Wingdings"/>
    </w:rPr>
  </w:style>
  <w:style w:type="character" w:customStyle="1" w:styleId="WW8Num13z3">
    <w:name w:val="WW8Num13z3"/>
    <w:rsid w:val="000C5BDE"/>
    <w:rPr>
      <w:rFonts w:ascii="Symbol" w:hAnsi="Symbol"/>
    </w:rPr>
  </w:style>
  <w:style w:type="character" w:customStyle="1" w:styleId="WW8Num14z0">
    <w:name w:val="WW8Num14z0"/>
    <w:rsid w:val="000C5BDE"/>
    <w:rPr>
      <w:rFonts w:ascii="Times New Roman" w:eastAsia="Times New Roman" w:hAnsi="Times New Roman" w:cs="Times New Roman"/>
    </w:rPr>
  </w:style>
  <w:style w:type="character" w:customStyle="1" w:styleId="WW8Num14z1">
    <w:name w:val="WW8Num14z1"/>
    <w:rsid w:val="000C5BDE"/>
    <w:rPr>
      <w:rFonts w:ascii="Courier New" w:hAnsi="Courier New"/>
    </w:rPr>
  </w:style>
  <w:style w:type="character" w:customStyle="1" w:styleId="WW8Num14z2">
    <w:name w:val="WW8Num14z2"/>
    <w:rsid w:val="000C5BDE"/>
    <w:rPr>
      <w:rFonts w:ascii="Wingdings" w:hAnsi="Wingdings"/>
    </w:rPr>
  </w:style>
  <w:style w:type="character" w:customStyle="1" w:styleId="WW8Num14z3">
    <w:name w:val="WW8Num14z3"/>
    <w:rsid w:val="000C5BDE"/>
    <w:rPr>
      <w:rFonts w:ascii="Symbol" w:hAnsi="Symbol"/>
    </w:rPr>
  </w:style>
  <w:style w:type="character" w:customStyle="1" w:styleId="WW8Num15z0">
    <w:name w:val="WW8Num15z0"/>
    <w:rsid w:val="000C5BDE"/>
    <w:rPr>
      <w:rFonts w:ascii="Symbol" w:hAnsi="Symbol"/>
    </w:rPr>
  </w:style>
  <w:style w:type="character" w:customStyle="1" w:styleId="WW8Num15z1">
    <w:name w:val="WW8Num15z1"/>
    <w:rsid w:val="000C5BDE"/>
    <w:rPr>
      <w:rFonts w:ascii="Courier New" w:hAnsi="Courier New"/>
    </w:rPr>
  </w:style>
  <w:style w:type="character" w:customStyle="1" w:styleId="WW8Num15z2">
    <w:name w:val="WW8Num15z2"/>
    <w:rsid w:val="000C5BDE"/>
    <w:rPr>
      <w:rFonts w:ascii="Wingdings" w:hAnsi="Wingdings"/>
    </w:rPr>
  </w:style>
  <w:style w:type="character" w:customStyle="1" w:styleId="WW8Num16z0">
    <w:name w:val="WW8Num16z0"/>
    <w:rsid w:val="000C5BDE"/>
    <w:rPr>
      <w:rFonts w:ascii="Wingdings" w:hAnsi="Wingdings"/>
    </w:rPr>
  </w:style>
  <w:style w:type="character" w:customStyle="1" w:styleId="WW8Num16z1">
    <w:name w:val="WW8Num16z1"/>
    <w:rsid w:val="000C5BDE"/>
    <w:rPr>
      <w:rFonts w:ascii="Courier New" w:hAnsi="Courier New"/>
    </w:rPr>
  </w:style>
  <w:style w:type="character" w:customStyle="1" w:styleId="WW8Num16z3">
    <w:name w:val="WW8Num16z3"/>
    <w:rsid w:val="000C5BDE"/>
    <w:rPr>
      <w:rFonts w:ascii="Symbol" w:hAnsi="Symbol"/>
    </w:rPr>
  </w:style>
  <w:style w:type="character" w:customStyle="1" w:styleId="WW8NumSt1z0">
    <w:name w:val="WW8NumSt1z0"/>
    <w:rsid w:val="000C5BDE"/>
    <w:rPr>
      <w:rFonts w:ascii="Symbol" w:hAnsi="Symbol"/>
    </w:rPr>
  </w:style>
  <w:style w:type="character" w:customStyle="1" w:styleId="WW8NumSt13z0">
    <w:name w:val="WW8NumSt13z0"/>
    <w:rsid w:val="000C5BDE"/>
    <w:rPr>
      <w:rFonts w:ascii="Courier New" w:hAnsi="Courier New"/>
    </w:rPr>
  </w:style>
  <w:style w:type="character" w:customStyle="1" w:styleId="WW8NumSt15z0">
    <w:name w:val="WW8NumSt15z0"/>
    <w:rsid w:val="000C5BDE"/>
    <w:rPr>
      <w:rFonts w:ascii="Arial" w:hAnsi="Arial"/>
    </w:rPr>
  </w:style>
  <w:style w:type="character" w:customStyle="1" w:styleId="DefaultParagraphFont1">
    <w:name w:val="Default Paragraph Font1"/>
    <w:semiHidden/>
    <w:rsid w:val="000C5BDE"/>
  </w:style>
  <w:style w:type="character" w:styleId="PageNumber">
    <w:name w:val="page number"/>
    <w:basedOn w:val="DefaultParagraphFont1"/>
    <w:rsid w:val="000C5BDE"/>
  </w:style>
  <w:style w:type="character" w:customStyle="1" w:styleId="CVPrenom">
    <w:name w:val="CVPrenom"/>
    <w:rsid w:val="000C5BDE"/>
    <w:rPr>
      <w:rFonts w:ascii="Times New Roman" w:hAnsi="Times New Roman"/>
      <w:b/>
      <w:sz w:val="28"/>
    </w:rPr>
  </w:style>
  <w:style w:type="character" w:customStyle="1" w:styleId="CVNOM">
    <w:name w:val="CVNOM"/>
    <w:basedOn w:val="CVPrenom"/>
    <w:rsid w:val="000C5BDE"/>
    <w:rPr>
      <w:caps/>
    </w:rPr>
  </w:style>
  <w:style w:type="character" w:customStyle="1" w:styleId="CVClient">
    <w:name w:val="CVClient"/>
    <w:rsid w:val="00C743C5"/>
  </w:style>
  <w:style w:type="character" w:customStyle="1" w:styleId="CVLieu">
    <w:name w:val="CVLieu"/>
    <w:rsid w:val="000C5BDE"/>
    <w:rPr>
      <w:rFonts w:ascii="Times New Roman" w:hAnsi="Times New Roman"/>
      <w:sz w:val="24"/>
    </w:rPr>
  </w:style>
  <w:style w:type="paragraph" w:styleId="BodyText">
    <w:name w:val="Body Text"/>
    <w:basedOn w:val="Normal"/>
    <w:rsid w:val="000C5BDE"/>
    <w:pPr>
      <w:spacing w:after="120"/>
    </w:pPr>
  </w:style>
  <w:style w:type="paragraph" w:styleId="List">
    <w:name w:val="List"/>
    <w:basedOn w:val="BodyText"/>
    <w:rsid w:val="000C5BDE"/>
    <w:rPr>
      <w:rFonts w:cs="Lucida Sans"/>
    </w:rPr>
  </w:style>
  <w:style w:type="paragraph" w:styleId="Caption">
    <w:name w:val="caption"/>
    <w:basedOn w:val="Normal"/>
    <w:qFormat/>
    <w:rsid w:val="000C5BDE"/>
    <w:pPr>
      <w:suppressLineNumbers/>
      <w:spacing w:before="120" w:after="120"/>
    </w:pPr>
    <w:rPr>
      <w:rFonts w:cs="Lucida Sans"/>
      <w:i/>
      <w:iCs/>
      <w:sz w:val="20"/>
      <w:szCs w:val="20"/>
    </w:rPr>
  </w:style>
  <w:style w:type="paragraph" w:customStyle="1" w:styleId="Rpertoire">
    <w:name w:val="Répertoire"/>
    <w:basedOn w:val="Normal"/>
    <w:rsid w:val="000C5BDE"/>
    <w:pPr>
      <w:suppressLineNumbers/>
    </w:pPr>
    <w:rPr>
      <w:rFonts w:cs="Lucida Sans"/>
    </w:rPr>
  </w:style>
  <w:style w:type="paragraph" w:styleId="Title">
    <w:name w:val="Title"/>
    <w:basedOn w:val="Normal"/>
    <w:next w:val="BodyText"/>
    <w:qFormat/>
    <w:rsid w:val="000C5BDE"/>
    <w:pPr>
      <w:keepNext/>
      <w:spacing w:before="240" w:after="120"/>
    </w:pPr>
    <w:rPr>
      <w:rFonts w:ascii="Luxi Sans" w:eastAsia="Luxi Sans" w:hAnsi="Luxi Sans" w:cs="Lucida Sans"/>
      <w:sz w:val="28"/>
      <w:szCs w:val="28"/>
    </w:rPr>
  </w:style>
  <w:style w:type="paragraph" w:styleId="Footer">
    <w:name w:val="footer"/>
    <w:basedOn w:val="Normal"/>
    <w:link w:val="FooterChar"/>
    <w:uiPriority w:val="99"/>
    <w:rsid w:val="000C5BDE"/>
    <w:pPr>
      <w:tabs>
        <w:tab w:val="center" w:pos="4819"/>
        <w:tab w:val="right" w:pos="9071"/>
      </w:tabs>
      <w:ind w:right="57"/>
      <w:jc w:val="right"/>
    </w:pPr>
    <w:rPr>
      <w:i/>
      <w:color w:val="000000"/>
      <w:sz w:val="26"/>
      <w:szCs w:val="20"/>
    </w:rPr>
  </w:style>
  <w:style w:type="paragraph" w:customStyle="1" w:styleId="CVEtat">
    <w:name w:val="CVEtat"/>
    <w:basedOn w:val="Normal"/>
    <w:next w:val="Normal"/>
    <w:rsid w:val="000C5BDE"/>
    <w:pPr>
      <w:spacing w:before="280" w:after="280"/>
    </w:pPr>
    <w:rPr>
      <w:b/>
      <w:sz w:val="28"/>
    </w:rPr>
  </w:style>
  <w:style w:type="paragraph" w:customStyle="1" w:styleId="CVQualif">
    <w:name w:val="CVQualif"/>
    <w:basedOn w:val="Normal"/>
    <w:rsid w:val="000C5BDE"/>
    <w:pPr>
      <w:spacing w:before="120" w:after="240"/>
    </w:pPr>
    <w:rPr>
      <w:b/>
      <w:sz w:val="28"/>
    </w:rPr>
  </w:style>
  <w:style w:type="paragraph" w:customStyle="1" w:styleId="CVEntete">
    <w:name w:val="CVEntete"/>
    <w:basedOn w:val="Normal"/>
    <w:next w:val="CVQualif"/>
    <w:rsid w:val="000C5BDE"/>
    <w:pPr>
      <w:spacing w:before="240" w:after="120"/>
    </w:pPr>
    <w:rPr>
      <w:b/>
      <w:sz w:val="28"/>
    </w:rPr>
  </w:style>
  <w:style w:type="paragraph" w:customStyle="1" w:styleId="CVTitre">
    <w:name w:val="CVTitre"/>
    <w:basedOn w:val="Normal"/>
    <w:rsid w:val="00492548"/>
    <w:pPr>
      <w:pBdr>
        <w:bottom w:val="single" w:sz="4" w:space="1" w:color="000000"/>
      </w:pBdr>
      <w:spacing w:before="600" w:after="240"/>
    </w:pPr>
    <w:rPr>
      <w:b/>
      <w:caps/>
      <w:sz w:val="26"/>
      <w:lang w:val="en-US"/>
    </w:rPr>
  </w:style>
  <w:style w:type="paragraph" w:customStyle="1" w:styleId="CVCorp">
    <w:name w:val="CVCorp"/>
    <w:basedOn w:val="Normal"/>
    <w:rsid w:val="000C5BDE"/>
    <w:pPr>
      <w:jc w:val="both"/>
    </w:pPr>
  </w:style>
  <w:style w:type="paragraph" w:customStyle="1" w:styleId="CVCorpItalique">
    <w:name w:val="CVCorpItalique"/>
    <w:basedOn w:val="Normal"/>
    <w:next w:val="Normal"/>
    <w:rsid w:val="000C5BDE"/>
    <w:rPr>
      <w:i/>
    </w:rPr>
  </w:style>
  <w:style w:type="paragraph" w:customStyle="1" w:styleId="CVDateExp">
    <w:name w:val="CVDateExp"/>
    <w:basedOn w:val="Normal"/>
    <w:next w:val="Normal"/>
    <w:rsid w:val="000C5BDE"/>
    <w:pPr>
      <w:spacing w:before="120"/>
      <w:jc w:val="center"/>
    </w:pPr>
    <w:rPr>
      <w:b/>
    </w:rPr>
  </w:style>
  <w:style w:type="paragraph" w:customStyle="1" w:styleId="CVDuree">
    <w:name w:val="CVDuree"/>
    <w:basedOn w:val="Normal"/>
    <w:rsid w:val="000C5BDE"/>
    <w:pPr>
      <w:spacing w:before="120"/>
      <w:jc w:val="center"/>
    </w:pPr>
    <w:rPr>
      <w:i/>
    </w:rPr>
  </w:style>
  <w:style w:type="paragraph" w:customStyle="1" w:styleId="CVProjet">
    <w:name w:val="CVProjet"/>
    <w:basedOn w:val="Normal"/>
    <w:rsid w:val="000C5BDE"/>
    <w:pPr>
      <w:tabs>
        <w:tab w:val="right" w:pos="8030"/>
      </w:tabs>
      <w:spacing w:before="120"/>
    </w:pPr>
  </w:style>
  <w:style w:type="paragraph" w:customStyle="1" w:styleId="CVPoste">
    <w:name w:val="CVPoste"/>
    <w:basedOn w:val="Normal"/>
    <w:rsid w:val="00C743C5"/>
    <w:pPr>
      <w:spacing w:before="120" w:after="240"/>
    </w:pPr>
    <w:rPr>
      <w:b/>
      <w:i/>
      <w:smallCaps/>
    </w:rPr>
  </w:style>
  <w:style w:type="paragraph" w:customStyle="1" w:styleId="CVTitreProjet">
    <w:name w:val="CVTitreProjet"/>
    <w:basedOn w:val="Normal"/>
    <w:next w:val="CVListeAction"/>
    <w:rsid w:val="000C5BDE"/>
    <w:pPr>
      <w:spacing w:after="120"/>
      <w:jc w:val="both"/>
    </w:pPr>
  </w:style>
  <w:style w:type="paragraph" w:customStyle="1" w:styleId="CVListeAction">
    <w:name w:val="CVListeAction"/>
    <w:basedOn w:val="Normal"/>
    <w:rsid w:val="000C5BDE"/>
    <w:pPr>
      <w:numPr>
        <w:numId w:val="2"/>
      </w:numPr>
      <w:tabs>
        <w:tab w:val="left" w:pos="737"/>
      </w:tabs>
    </w:pPr>
  </w:style>
  <w:style w:type="paragraph" w:customStyle="1" w:styleId="CVEnvironnement">
    <w:name w:val="CVEnvironnement"/>
    <w:basedOn w:val="Normal"/>
    <w:next w:val="Normal"/>
    <w:rsid w:val="000C5BDE"/>
    <w:pPr>
      <w:spacing w:after="240"/>
      <w:jc w:val="center"/>
    </w:pPr>
    <w:rPr>
      <w:b/>
      <w:i/>
    </w:rPr>
  </w:style>
  <w:style w:type="paragraph" w:styleId="Header">
    <w:name w:val="header"/>
    <w:basedOn w:val="Normal"/>
    <w:rsid w:val="000C5BDE"/>
    <w:pPr>
      <w:tabs>
        <w:tab w:val="center" w:pos="4536"/>
        <w:tab w:val="right" w:pos="9072"/>
      </w:tabs>
    </w:pPr>
  </w:style>
  <w:style w:type="paragraph" w:customStyle="1" w:styleId="CVTitreExp">
    <w:name w:val="CVTitreExp"/>
    <w:basedOn w:val="CVTitre"/>
    <w:rsid w:val="004F15DB"/>
  </w:style>
  <w:style w:type="paragraph" w:customStyle="1" w:styleId="Contenudetableau">
    <w:name w:val="Contenu de tableau"/>
    <w:basedOn w:val="Normal"/>
    <w:rsid w:val="000C5BDE"/>
    <w:pPr>
      <w:suppressLineNumbers/>
    </w:pPr>
  </w:style>
  <w:style w:type="paragraph" w:customStyle="1" w:styleId="Titredetableau">
    <w:name w:val="Titre de tableau"/>
    <w:basedOn w:val="Contenudetableau"/>
    <w:rsid w:val="000C5BDE"/>
    <w:pPr>
      <w:jc w:val="center"/>
    </w:pPr>
    <w:rPr>
      <w:b/>
      <w:bCs/>
      <w:i/>
      <w:iCs/>
    </w:rPr>
  </w:style>
  <w:style w:type="character" w:styleId="Hyperlink">
    <w:name w:val="Hyperlink"/>
    <w:basedOn w:val="DefaultParagraphFont"/>
    <w:rsid w:val="00D95E45"/>
    <w:rPr>
      <w:color w:val="0000FF"/>
      <w:u w:val="single"/>
    </w:rPr>
  </w:style>
  <w:style w:type="character" w:styleId="FollowedHyperlink">
    <w:name w:val="FollowedHyperlink"/>
    <w:basedOn w:val="DefaultParagraphFont"/>
    <w:rsid w:val="00D95E45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492548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92548"/>
    <w:rPr>
      <w:rFonts w:ascii="Tahoma" w:hAnsi="Tahoma"/>
      <w:sz w:val="16"/>
      <w:szCs w:val="16"/>
      <w:lang w:val="fr-FR" w:eastAsia="ar-SA"/>
    </w:rPr>
  </w:style>
  <w:style w:type="paragraph" w:styleId="ListParagraph">
    <w:name w:val="List Paragraph"/>
    <w:basedOn w:val="Normal"/>
    <w:uiPriority w:val="34"/>
    <w:qFormat/>
    <w:rsid w:val="00276509"/>
    <w:pPr>
      <w:suppressAutoHyphens w:val="0"/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fr-FR"/>
    </w:rPr>
  </w:style>
  <w:style w:type="character" w:customStyle="1" w:styleId="FooterChar">
    <w:name w:val="Footer Char"/>
    <w:basedOn w:val="DefaultParagraphFont"/>
    <w:link w:val="Footer"/>
    <w:uiPriority w:val="99"/>
    <w:rsid w:val="002E3DFC"/>
    <w:rPr>
      <w:i/>
      <w:color w:val="000000"/>
      <w:sz w:val="26"/>
      <w:lang w:val="fr-FR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omyx.n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D295D6F-0CA4-4EAD-830A-592A75D37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590</Words>
  <Characters>3363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sii</Company>
  <LinksUpToDate>false</LinksUpToDate>
  <CharactersWithSpaces>3946</CharactersWithSpaces>
  <SharedDoc>false</SharedDoc>
  <HLinks>
    <vt:vector size="6" baseType="variant">
      <vt:variant>
        <vt:i4>3014702</vt:i4>
      </vt:variant>
      <vt:variant>
        <vt:i4>0</vt:i4>
      </vt:variant>
      <vt:variant>
        <vt:i4>0</vt:i4>
      </vt:variant>
      <vt:variant>
        <vt:i4>5</vt:i4>
      </vt:variant>
      <vt:variant>
        <vt:lpwstr>http://www.delta3d.org/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ecubizolle</dc:creator>
  <cp:keywords/>
  <dc:description/>
  <cp:lastModifiedBy>cdupont</cp:lastModifiedBy>
  <cp:revision>11</cp:revision>
  <cp:lastPrinted>2013-11-25T17:15:00Z</cp:lastPrinted>
  <dcterms:created xsi:type="dcterms:W3CDTF">2013-11-25T13:02:00Z</dcterms:created>
  <dcterms:modified xsi:type="dcterms:W3CDTF">2013-11-25T17:18:00Z</dcterms:modified>
</cp:coreProperties>
</file>